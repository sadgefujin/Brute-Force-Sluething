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43234E33" w:rsidR="0032319F" w:rsidRPr="00C02F6A" w:rsidRDefault="00306266" w:rsidP="009037B0">
      <w:pPr>
        <w:jc w:val="center"/>
        <w:rPr>
          <w:rFonts w:ascii="Times New Roman" w:eastAsia="Times New Roman" w:hAnsi="Times New Roman" w:cs="Times New Roman"/>
          <w:sz w:val="24"/>
          <w:szCs w:val="24"/>
          <w:lang w:eastAsia="en-IN"/>
        </w:rPr>
      </w:pPr>
      <w:r w:rsidRPr="00306266">
        <w:rPr>
          <w:rFonts w:ascii="Times New Roman" w:eastAsia="Times New Roman" w:hAnsi="Times New Roman" w:cs="Times New Roman"/>
          <w:sz w:val="24"/>
          <w:szCs w:val="24"/>
          <w:lang w:eastAsia="en-IN"/>
        </w:rPr>
        <w:t>Brute Force Sleuth</w:t>
      </w:r>
      <w:r w:rsidR="005F2767">
        <w:rPr>
          <w:rFonts w:ascii="Times New Roman" w:eastAsia="Times New Roman" w:hAnsi="Times New Roman" w:cs="Times New Roman"/>
          <w:sz w:val="24"/>
          <w:szCs w:val="24"/>
          <w:lang w:eastAsia="en-IN"/>
        </w:rPr>
        <w:t>ing</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4A942C4C" w14:textId="2A041C5D" w:rsidR="0032319F" w:rsidRPr="00C02F6A" w:rsidRDefault="00306266"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Harshit Maan (E23BCAU0049)</w:t>
      </w:r>
    </w:p>
    <w:p w14:paraId="76303046" w14:textId="636F5015" w:rsidR="00C51C4B" w:rsidRPr="00C02F6A" w:rsidRDefault="00306266"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Shashank Chaudhary (E23BCAU0046)</w:t>
      </w: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14306FD6" w14:textId="64DD70F8"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November 2024</w:t>
      </w:r>
    </w:p>
    <w:p w14:paraId="3A95DC3B" w14:textId="7CB7A879" w:rsidR="009037B0" w:rsidRDefault="009037B0"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3DDBC676" w14:textId="522B8626" w:rsidR="00490164" w:rsidRDefault="00312380" w:rsidP="008C48CA">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66"/>
      </w:tblGrid>
      <w:tr w:rsidR="00671F46" w14:paraId="20C73C52" w14:textId="77777777" w:rsidTr="00181F06">
        <w:trPr>
          <w:jc w:val="center"/>
        </w:trPr>
        <w:tc>
          <w:tcPr>
            <w:tcW w:w="6946" w:type="dxa"/>
          </w:tcPr>
          <w:p w14:paraId="0E7857E7" w14:textId="10AA91B9" w:rsidR="00306266" w:rsidRPr="00306266" w:rsidRDefault="009E3119" w:rsidP="00D91E4D">
            <w:pPr>
              <w:spacing w:before="100" w:beforeAutospacing="1" w:after="100" w:afterAutospacing="1" w:line="360" w:lineRule="auto"/>
              <w:outlineLvl w:val="3"/>
              <w:rPr>
                <w:rFonts w:ascii="Times New Roman" w:eastAsia="Times New Roman" w:hAnsi="Times New Roman" w:cs="Times New Roman"/>
                <w:b/>
                <w:bCs/>
                <w:i/>
                <w:iCs/>
                <w:sz w:val="28"/>
                <w:szCs w:val="28"/>
                <w:lang w:eastAsia="en-IN"/>
              </w:rPr>
            </w:pPr>
            <w:r w:rsidRPr="00C30921">
              <w:rPr>
                <w:rFonts w:ascii="Times New Roman" w:eastAsia="Times New Roman" w:hAnsi="Times New Roman" w:cs="Times New Roman"/>
                <w:b/>
                <w:bCs/>
                <w:i/>
                <w:iCs/>
                <w:sz w:val="28"/>
                <w:szCs w:val="28"/>
                <w:u w:val="single"/>
                <w:lang w:eastAsia="en-IN"/>
              </w:rPr>
              <w:t>Topic</w:t>
            </w:r>
            <w:r w:rsidR="00306266" w:rsidRPr="00C30921">
              <w:rPr>
                <w:rFonts w:ascii="Times New Roman" w:eastAsia="Times New Roman" w:hAnsi="Times New Roman" w:cs="Times New Roman"/>
                <w:b/>
                <w:bCs/>
                <w:i/>
                <w:iCs/>
                <w:sz w:val="28"/>
                <w:szCs w:val="28"/>
                <w:u w:val="single"/>
                <w:lang w:eastAsia="en-IN"/>
              </w:rPr>
              <w:t>-</w:t>
            </w:r>
            <w:r w:rsidR="00306266" w:rsidRPr="00306266">
              <w:rPr>
                <w:rFonts w:ascii="Times New Roman" w:eastAsia="Times New Roman" w:hAnsi="Times New Roman" w:cs="Times New Roman"/>
                <w:b/>
                <w:bCs/>
                <w:i/>
                <w:iCs/>
                <w:sz w:val="28"/>
                <w:szCs w:val="28"/>
                <w:lang w:eastAsia="en-IN"/>
              </w:rPr>
              <w:t xml:space="preserve"> Penetration Testing Using a Brute Force Attack</w:t>
            </w:r>
          </w:p>
        </w:tc>
        <w:tc>
          <w:tcPr>
            <w:tcW w:w="1366" w:type="dxa"/>
          </w:tcPr>
          <w:p w14:paraId="39D0F802" w14:textId="59FA17FA" w:rsidR="00671F46" w:rsidRPr="00306266" w:rsidRDefault="00DC2BFB" w:rsidP="00D91E4D">
            <w:pPr>
              <w:spacing w:before="100" w:beforeAutospacing="1" w:after="100" w:afterAutospacing="1" w:line="360" w:lineRule="auto"/>
              <w:jc w:val="center"/>
              <w:rPr>
                <w:rFonts w:ascii="Times New Roman" w:eastAsia="Times New Roman" w:hAnsi="Times New Roman" w:cs="Times New Roman"/>
                <w:b/>
                <w:bCs/>
                <w:i/>
                <w:iCs/>
                <w:sz w:val="20"/>
                <w:szCs w:val="20"/>
                <w:lang w:eastAsia="en-IN"/>
              </w:rPr>
            </w:pPr>
            <w:r w:rsidRPr="00306266">
              <w:rPr>
                <w:rFonts w:ascii="Times New Roman" w:eastAsia="Times New Roman" w:hAnsi="Times New Roman" w:cs="Times New Roman"/>
                <w:b/>
                <w:bCs/>
                <w:i/>
                <w:iCs/>
                <w:sz w:val="20"/>
                <w:szCs w:val="20"/>
                <w:lang w:eastAsia="en-IN"/>
              </w:rPr>
              <w:t>Page No</w:t>
            </w:r>
            <w:r w:rsidR="00306266">
              <w:rPr>
                <w:rFonts w:ascii="Times New Roman" w:eastAsia="Times New Roman" w:hAnsi="Times New Roman" w:cs="Times New Roman"/>
                <w:b/>
                <w:bCs/>
                <w:i/>
                <w:iCs/>
                <w:sz w:val="20"/>
                <w:szCs w:val="20"/>
                <w:lang w:eastAsia="en-IN"/>
              </w:rPr>
              <w:t xml:space="preserve"> 1</w:t>
            </w:r>
          </w:p>
        </w:tc>
      </w:tr>
      <w:tr w:rsidR="00306266" w14:paraId="58A68025" w14:textId="77777777" w:rsidTr="00181F06">
        <w:trPr>
          <w:jc w:val="center"/>
        </w:trPr>
        <w:tc>
          <w:tcPr>
            <w:tcW w:w="6946" w:type="dxa"/>
          </w:tcPr>
          <w:p w14:paraId="254725A1" w14:textId="37237D1C" w:rsidR="00306266" w:rsidRPr="004277DD" w:rsidRDefault="00306266" w:rsidP="00D91E4D">
            <w:pPr>
              <w:spacing w:before="100" w:beforeAutospacing="1" w:after="100" w:afterAutospacing="1" w:line="360" w:lineRule="auto"/>
              <w:outlineLvl w:val="3"/>
              <w:rPr>
                <w:rFonts w:ascii="Times New Roman" w:eastAsia="Times New Roman" w:hAnsi="Times New Roman" w:cs="Times New Roman"/>
                <w:b/>
                <w:bCs/>
                <w:i/>
                <w:iCs/>
                <w:sz w:val="24"/>
                <w:szCs w:val="24"/>
                <w:lang w:eastAsia="en-IN"/>
              </w:rPr>
            </w:pPr>
          </w:p>
        </w:tc>
        <w:tc>
          <w:tcPr>
            <w:tcW w:w="1366" w:type="dxa"/>
          </w:tcPr>
          <w:p w14:paraId="357B5CDE" w14:textId="77777777" w:rsidR="00306266" w:rsidRPr="004277DD" w:rsidRDefault="00306266" w:rsidP="00D91E4D">
            <w:pPr>
              <w:spacing w:before="100" w:beforeAutospacing="1" w:after="100" w:afterAutospacing="1" w:line="360" w:lineRule="auto"/>
              <w:jc w:val="center"/>
              <w:rPr>
                <w:rFonts w:ascii="Times New Roman" w:eastAsia="Times New Roman" w:hAnsi="Times New Roman" w:cs="Times New Roman"/>
                <w:b/>
                <w:bCs/>
                <w:i/>
                <w:iCs/>
                <w:sz w:val="24"/>
                <w:szCs w:val="24"/>
                <w:lang w:eastAsia="en-IN"/>
              </w:rPr>
            </w:pPr>
          </w:p>
        </w:tc>
      </w:tr>
      <w:tr w:rsidR="009E3119" w14:paraId="521A4E03" w14:textId="77777777" w:rsidTr="00181F06">
        <w:trPr>
          <w:jc w:val="center"/>
        </w:trPr>
        <w:tc>
          <w:tcPr>
            <w:tcW w:w="6946" w:type="dxa"/>
          </w:tcPr>
          <w:p w14:paraId="63B1E146" w14:textId="77777777" w:rsidR="00306266" w:rsidRPr="00C30921" w:rsidRDefault="009E3119"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C30921">
              <w:rPr>
                <w:rFonts w:ascii="Times New Roman" w:eastAsia="Times New Roman" w:hAnsi="Times New Roman" w:cs="Times New Roman"/>
                <w:b/>
                <w:bCs/>
                <w:i/>
                <w:iCs/>
                <w:sz w:val="28"/>
                <w:szCs w:val="28"/>
                <w:u w:val="single"/>
                <w:lang w:eastAsia="en-IN"/>
              </w:rPr>
              <w:t>Introduction</w:t>
            </w:r>
          </w:p>
          <w:p w14:paraId="13D04B49" w14:textId="785BEA87" w:rsidR="00306266" w:rsidRDefault="00306266" w:rsidP="00D91E4D">
            <w:pPr>
              <w:spacing w:before="100" w:beforeAutospacing="1" w:after="100" w:afterAutospacing="1" w:line="360" w:lineRule="auto"/>
              <w:outlineLvl w:val="3"/>
              <w:rPr>
                <w:rFonts w:ascii="Abadi" w:eastAsia="Times New Roman" w:hAnsi="Abadi" w:cs="Times New Roman"/>
                <w:sz w:val="24"/>
                <w:szCs w:val="24"/>
                <w:lang w:eastAsia="en-IN"/>
              </w:rPr>
            </w:pPr>
            <w:r w:rsidRPr="00306266">
              <w:rPr>
                <w:rFonts w:ascii="Abadi" w:eastAsia="Times New Roman" w:hAnsi="Abadi" w:cs="Times New Roman"/>
                <w:sz w:val="24"/>
                <w:szCs w:val="24"/>
                <w:lang w:eastAsia="en-IN"/>
              </w:rPr>
              <w:t>In today's</w:t>
            </w:r>
            <w:r>
              <w:rPr>
                <w:rFonts w:ascii="Abadi" w:eastAsia="Times New Roman" w:hAnsi="Abadi" w:cs="Times New Roman"/>
                <w:sz w:val="24"/>
                <w:szCs w:val="24"/>
                <w:lang w:eastAsia="en-IN"/>
              </w:rPr>
              <w:t xml:space="preserve"> age of digital gadgets</w:t>
            </w:r>
            <w:r w:rsidRPr="00306266">
              <w:rPr>
                <w:rFonts w:ascii="Abadi" w:eastAsia="Times New Roman" w:hAnsi="Abadi" w:cs="Times New Roman"/>
                <w:sz w:val="24"/>
                <w:szCs w:val="24"/>
                <w:lang w:eastAsia="en-IN"/>
              </w:rPr>
              <w:t>, cybersecurity threats continue to evolve</w:t>
            </w:r>
            <w:r>
              <w:rPr>
                <w:rFonts w:ascii="Abadi" w:eastAsia="Times New Roman" w:hAnsi="Abadi" w:cs="Times New Roman"/>
                <w:sz w:val="24"/>
                <w:szCs w:val="24"/>
                <w:lang w:eastAsia="en-IN"/>
              </w:rPr>
              <w:t xml:space="preserve"> and increase</w:t>
            </w:r>
            <w:r w:rsidRPr="00306266">
              <w:rPr>
                <w:rFonts w:ascii="Abadi" w:eastAsia="Times New Roman" w:hAnsi="Abadi" w:cs="Times New Roman"/>
                <w:sz w:val="24"/>
                <w:szCs w:val="24"/>
                <w:lang w:eastAsia="en-IN"/>
              </w:rPr>
              <w:t>,</w:t>
            </w:r>
            <w:r>
              <w:rPr>
                <w:rFonts w:ascii="Abadi" w:eastAsia="Times New Roman" w:hAnsi="Abadi" w:cs="Times New Roman"/>
                <w:sz w:val="24"/>
                <w:szCs w:val="24"/>
                <w:lang w:eastAsia="en-IN"/>
              </w:rPr>
              <w:t xml:space="preserve"> </w:t>
            </w:r>
            <w:r w:rsidRPr="00306266">
              <w:rPr>
                <w:rFonts w:ascii="Abadi" w:eastAsia="Times New Roman" w:hAnsi="Abadi" w:cs="Times New Roman"/>
                <w:sz w:val="24"/>
                <w:szCs w:val="24"/>
                <w:lang w:eastAsia="en-IN"/>
              </w:rPr>
              <w:t>brute force attacks</w:t>
            </w:r>
            <w:r>
              <w:rPr>
                <w:rFonts w:ascii="Abadi" w:eastAsia="Times New Roman" w:hAnsi="Abadi" w:cs="Times New Roman"/>
                <w:sz w:val="24"/>
                <w:szCs w:val="24"/>
                <w:lang w:eastAsia="en-IN"/>
              </w:rPr>
              <w:t xml:space="preserve"> being one of them and still </w:t>
            </w:r>
            <w:r w:rsidRPr="00306266">
              <w:rPr>
                <w:rFonts w:ascii="Abadi" w:eastAsia="Times New Roman" w:hAnsi="Abadi" w:cs="Times New Roman"/>
                <w:sz w:val="24"/>
                <w:szCs w:val="24"/>
                <w:lang w:eastAsia="en-IN"/>
              </w:rPr>
              <w:t xml:space="preserve">remaining a significant concern for organizations. </w:t>
            </w:r>
            <w:r>
              <w:rPr>
                <w:rFonts w:ascii="Abadi" w:eastAsia="Times New Roman" w:hAnsi="Abadi" w:cs="Times New Roman"/>
                <w:sz w:val="24"/>
                <w:szCs w:val="24"/>
                <w:lang w:eastAsia="en-IN"/>
              </w:rPr>
              <w:t xml:space="preserve">Our project aims to </w:t>
            </w:r>
            <w:r w:rsidRPr="00306266">
              <w:rPr>
                <w:rFonts w:ascii="Abadi" w:eastAsia="Times New Roman" w:hAnsi="Abadi" w:cs="Times New Roman"/>
                <w:sz w:val="24"/>
                <w:szCs w:val="24"/>
                <w:lang w:eastAsia="en-IN"/>
              </w:rPr>
              <w:t xml:space="preserve">demonstrate a brute force attack on a vulnerable web application, A-Z </w:t>
            </w:r>
            <w:r>
              <w:rPr>
                <w:rFonts w:ascii="Abadi" w:eastAsia="Times New Roman" w:hAnsi="Abadi" w:cs="Times New Roman"/>
                <w:sz w:val="24"/>
                <w:szCs w:val="24"/>
                <w:lang w:eastAsia="en-IN"/>
              </w:rPr>
              <w:t>Edu</w:t>
            </w:r>
            <w:r w:rsidRPr="00306266">
              <w:rPr>
                <w:rFonts w:ascii="Abadi" w:eastAsia="Times New Roman" w:hAnsi="Abadi" w:cs="Times New Roman"/>
                <w:sz w:val="24"/>
                <w:szCs w:val="24"/>
                <w:lang w:eastAsia="en-IN"/>
              </w:rPr>
              <w:t>, to highlight the importance of robust</w:t>
            </w:r>
            <w:r>
              <w:rPr>
                <w:rFonts w:ascii="Abadi" w:eastAsia="Times New Roman" w:hAnsi="Abadi" w:cs="Times New Roman"/>
                <w:sz w:val="24"/>
                <w:szCs w:val="24"/>
                <w:lang w:eastAsia="en-IN"/>
              </w:rPr>
              <w:t>,</w:t>
            </w:r>
            <w:r w:rsidRPr="00306266">
              <w:rPr>
                <w:rFonts w:ascii="Abadi" w:eastAsia="Times New Roman" w:hAnsi="Abadi" w:cs="Times New Roman"/>
                <w:sz w:val="24"/>
                <w:szCs w:val="24"/>
                <w:lang w:eastAsia="en-IN"/>
              </w:rPr>
              <w:t xml:space="preserve"> password policies and security measures</w:t>
            </w:r>
            <w:r>
              <w:rPr>
                <w:rFonts w:ascii="Abadi" w:eastAsia="Times New Roman" w:hAnsi="Abadi" w:cs="Times New Roman"/>
                <w:sz w:val="24"/>
                <w:szCs w:val="24"/>
                <w:lang w:eastAsia="en-IN"/>
              </w:rPr>
              <w:t xml:space="preserve"> that users (not just users) should take while creating an account.</w:t>
            </w:r>
          </w:p>
          <w:p w14:paraId="1C4AC78A" w14:textId="690E4675" w:rsidR="00306266" w:rsidRPr="00306266" w:rsidRDefault="00306266" w:rsidP="00D91E4D">
            <w:pPr>
              <w:spacing w:before="100" w:beforeAutospacing="1" w:after="100" w:afterAutospacing="1" w:line="360" w:lineRule="auto"/>
              <w:outlineLvl w:val="3"/>
              <w:rPr>
                <w:rFonts w:ascii="Abadi" w:eastAsia="Times New Roman" w:hAnsi="Abadi" w:cs="Times New Roman"/>
                <w:b/>
                <w:bCs/>
                <w:i/>
                <w:iCs/>
                <w:sz w:val="24"/>
                <w:szCs w:val="24"/>
                <w:u w:val="single"/>
                <w:lang w:eastAsia="en-IN"/>
              </w:rPr>
            </w:pPr>
          </w:p>
        </w:tc>
        <w:tc>
          <w:tcPr>
            <w:tcW w:w="1366" w:type="dxa"/>
          </w:tcPr>
          <w:p w14:paraId="7BD5BF56" w14:textId="77777777" w:rsidR="009E3119" w:rsidRDefault="009E3119"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9E3119" w14:paraId="0CB92715" w14:textId="77777777" w:rsidTr="00181F06">
        <w:trPr>
          <w:jc w:val="center"/>
        </w:trPr>
        <w:tc>
          <w:tcPr>
            <w:tcW w:w="6946" w:type="dxa"/>
          </w:tcPr>
          <w:p w14:paraId="577B4430" w14:textId="77777777" w:rsidR="009E3119" w:rsidRPr="00C30921" w:rsidRDefault="009E3119" w:rsidP="00D91E4D">
            <w:pPr>
              <w:spacing w:before="100" w:beforeAutospacing="1" w:after="100" w:afterAutospacing="1" w:line="360" w:lineRule="auto"/>
              <w:rPr>
                <w:rFonts w:ascii="Times New Roman" w:eastAsia="Times New Roman" w:hAnsi="Times New Roman" w:cs="Times New Roman"/>
                <w:b/>
                <w:bCs/>
                <w:i/>
                <w:iCs/>
                <w:sz w:val="28"/>
                <w:szCs w:val="28"/>
                <w:u w:val="single"/>
                <w:lang w:eastAsia="en-IN"/>
              </w:rPr>
            </w:pPr>
            <w:r w:rsidRPr="00C30921">
              <w:rPr>
                <w:rFonts w:ascii="Times New Roman" w:eastAsia="Times New Roman" w:hAnsi="Times New Roman" w:cs="Times New Roman"/>
                <w:b/>
                <w:bCs/>
                <w:i/>
                <w:iCs/>
                <w:sz w:val="28"/>
                <w:szCs w:val="28"/>
                <w:u w:val="single"/>
                <w:lang w:eastAsia="en-IN"/>
              </w:rPr>
              <w:t>Background</w:t>
            </w:r>
          </w:p>
          <w:p w14:paraId="74432F68" w14:textId="77777777" w:rsidR="00306266" w:rsidRDefault="00306266" w:rsidP="00D91E4D">
            <w:pPr>
              <w:spacing w:before="100" w:beforeAutospacing="1" w:after="100" w:afterAutospacing="1" w:line="360" w:lineRule="auto"/>
              <w:rPr>
                <w:rFonts w:ascii="Abadi" w:eastAsia="Times New Roman" w:hAnsi="Abadi" w:cs="Times New Roman"/>
                <w:sz w:val="24"/>
                <w:szCs w:val="24"/>
                <w:lang w:eastAsia="en-IN"/>
              </w:rPr>
            </w:pPr>
            <w:r w:rsidRPr="00306266">
              <w:rPr>
                <w:rFonts w:ascii="Abadi" w:eastAsia="Times New Roman" w:hAnsi="Abadi" w:cs="Times New Roman"/>
                <w:sz w:val="24"/>
                <w:szCs w:val="24"/>
                <w:lang w:eastAsia="en-IN"/>
              </w:rPr>
              <w:t xml:space="preserve">A brute force attack </w:t>
            </w:r>
            <w:r>
              <w:rPr>
                <w:rFonts w:ascii="Abadi" w:eastAsia="Times New Roman" w:hAnsi="Abadi" w:cs="Times New Roman"/>
                <w:sz w:val="24"/>
                <w:szCs w:val="24"/>
                <w:lang w:eastAsia="en-IN"/>
              </w:rPr>
              <w:t xml:space="preserve">in simple words is </w:t>
            </w:r>
            <w:r w:rsidRPr="00306266">
              <w:rPr>
                <w:rFonts w:ascii="Abadi" w:eastAsia="Times New Roman" w:hAnsi="Abadi" w:cs="Times New Roman"/>
                <w:sz w:val="24"/>
                <w:szCs w:val="24"/>
                <w:lang w:eastAsia="en-IN"/>
              </w:rPr>
              <w:t>a trial-and-error method</w:t>
            </w:r>
            <w:r>
              <w:rPr>
                <w:rFonts w:ascii="Abadi" w:eastAsia="Times New Roman" w:hAnsi="Abadi" w:cs="Times New Roman"/>
                <w:sz w:val="24"/>
                <w:szCs w:val="24"/>
                <w:lang w:eastAsia="en-IN"/>
              </w:rPr>
              <w:t xml:space="preserve"> </w:t>
            </w:r>
            <w:r w:rsidRPr="00306266">
              <w:rPr>
                <w:rFonts w:ascii="Abadi" w:eastAsia="Times New Roman" w:hAnsi="Abadi" w:cs="Times New Roman"/>
                <w:sz w:val="24"/>
                <w:szCs w:val="24"/>
                <w:lang w:eastAsia="en-IN"/>
              </w:rPr>
              <w:t>used to systematically submit passwords or passphrases</w:t>
            </w:r>
            <w:r w:rsidR="00DC55F8">
              <w:rPr>
                <w:rFonts w:ascii="Abadi" w:eastAsia="Times New Roman" w:hAnsi="Abadi" w:cs="Times New Roman"/>
                <w:sz w:val="24"/>
                <w:szCs w:val="24"/>
                <w:lang w:eastAsia="en-IN"/>
              </w:rPr>
              <w:t xml:space="preserve"> (string of words)</w:t>
            </w:r>
            <w:r w:rsidRPr="00306266">
              <w:rPr>
                <w:rFonts w:ascii="Abadi" w:eastAsia="Times New Roman" w:hAnsi="Abadi" w:cs="Times New Roman"/>
                <w:sz w:val="24"/>
                <w:szCs w:val="24"/>
                <w:lang w:eastAsia="en-IN"/>
              </w:rPr>
              <w:t xml:space="preserve"> to a system until the correct one is found. This technique </w:t>
            </w:r>
            <w:r w:rsidR="00DC55F8">
              <w:rPr>
                <w:rFonts w:ascii="Abadi" w:eastAsia="Times New Roman" w:hAnsi="Abadi" w:cs="Times New Roman"/>
                <w:sz w:val="24"/>
                <w:szCs w:val="24"/>
                <w:lang w:eastAsia="en-IN"/>
              </w:rPr>
              <w:t>is</w:t>
            </w:r>
            <w:r w:rsidRPr="00306266">
              <w:rPr>
                <w:rFonts w:ascii="Abadi" w:eastAsia="Times New Roman" w:hAnsi="Abadi" w:cs="Times New Roman"/>
                <w:sz w:val="24"/>
                <w:szCs w:val="24"/>
                <w:lang w:eastAsia="en-IN"/>
              </w:rPr>
              <w:t xml:space="preserve"> </w:t>
            </w:r>
            <w:r w:rsidR="00DC55F8">
              <w:rPr>
                <w:rFonts w:ascii="Abadi" w:eastAsia="Times New Roman" w:hAnsi="Abadi" w:cs="Times New Roman"/>
                <w:sz w:val="24"/>
                <w:szCs w:val="24"/>
                <w:lang w:eastAsia="en-IN"/>
              </w:rPr>
              <w:t>used</w:t>
            </w:r>
            <w:r w:rsidRPr="00306266">
              <w:rPr>
                <w:rFonts w:ascii="Abadi" w:eastAsia="Times New Roman" w:hAnsi="Abadi" w:cs="Times New Roman"/>
                <w:sz w:val="24"/>
                <w:szCs w:val="24"/>
                <w:lang w:eastAsia="en-IN"/>
              </w:rPr>
              <w:t xml:space="preserve"> to compromise accounts and gain unauthorized access to sensitive information</w:t>
            </w:r>
            <w:r w:rsidR="00DC55F8">
              <w:rPr>
                <w:rFonts w:ascii="Abadi" w:eastAsia="Times New Roman" w:hAnsi="Abadi" w:cs="Times New Roman"/>
                <w:sz w:val="24"/>
                <w:szCs w:val="24"/>
                <w:lang w:eastAsia="en-IN"/>
              </w:rPr>
              <w:t>.</w:t>
            </w:r>
          </w:p>
          <w:p w14:paraId="526E5174" w14:textId="3826E636" w:rsidR="00DC55F8" w:rsidRPr="00DC55F8" w:rsidRDefault="00DC55F8" w:rsidP="00D91E4D">
            <w:pPr>
              <w:spacing w:before="100" w:beforeAutospacing="1" w:after="100" w:afterAutospacing="1" w:line="360" w:lineRule="auto"/>
              <w:rPr>
                <w:rFonts w:ascii="Abadi" w:eastAsia="Times New Roman" w:hAnsi="Abadi" w:cs="Times New Roman"/>
                <w:sz w:val="24"/>
                <w:szCs w:val="24"/>
                <w:lang w:eastAsia="en-IN"/>
              </w:rPr>
            </w:pPr>
          </w:p>
        </w:tc>
        <w:tc>
          <w:tcPr>
            <w:tcW w:w="1366" w:type="dxa"/>
          </w:tcPr>
          <w:p w14:paraId="6D37B21E" w14:textId="77777777" w:rsidR="009E3119" w:rsidRDefault="009E3119"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9E3119" w14:paraId="770D4261" w14:textId="77777777" w:rsidTr="00181F06">
        <w:trPr>
          <w:jc w:val="center"/>
        </w:trPr>
        <w:tc>
          <w:tcPr>
            <w:tcW w:w="6946" w:type="dxa"/>
          </w:tcPr>
          <w:p w14:paraId="26EBF44C" w14:textId="4507D130" w:rsidR="00DC55F8" w:rsidRPr="00C30921" w:rsidRDefault="009E3119"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C30921">
              <w:rPr>
                <w:rFonts w:ascii="Times New Roman" w:eastAsia="Times New Roman" w:hAnsi="Times New Roman" w:cs="Times New Roman"/>
                <w:b/>
                <w:bCs/>
                <w:i/>
                <w:iCs/>
                <w:sz w:val="28"/>
                <w:szCs w:val="28"/>
                <w:u w:val="single"/>
                <w:lang w:eastAsia="en-IN"/>
              </w:rPr>
              <w:t>Project Scope</w:t>
            </w:r>
          </w:p>
          <w:p w14:paraId="5493B4E4" w14:textId="76067A25" w:rsidR="00DC55F8" w:rsidRPr="00C30921" w:rsidRDefault="00DC55F8"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C30921">
              <w:rPr>
                <w:rFonts w:ascii="Times New Roman" w:eastAsia="Times New Roman" w:hAnsi="Times New Roman" w:cs="Times New Roman"/>
                <w:b/>
                <w:bCs/>
                <w:sz w:val="24"/>
                <w:szCs w:val="24"/>
                <w:lang w:eastAsia="en-IN"/>
              </w:rPr>
              <w:t>Target Application:</w:t>
            </w:r>
            <w:r w:rsidRPr="00C30921">
              <w:rPr>
                <w:rFonts w:ascii="Times New Roman" w:eastAsia="Times New Roman" w:hAnsi="Times New Roman" w:cs="Times New Roman"/>
                <w:sz w:val="24"/>
                <w:szCs w:val="24"/>
                <w:lang w:eastAsia="en-IN"/>
              </w:rPr>
              <w:t xml:space="preserve"> A-Z Courses (sample </w:t>
            </w:r>
            <w:proofErr w:type="gramStart"/>
            <w:r w:rsidRPr="00C30921">
              <w:rPr>
                <w:rFonts w:ascii="Times New Roman" w:eastAsia="Times New Roman" w:hAnsi="Times New Roman" w:cs="Times New Roman"/>
                <w:sz w:val="24"/>
                <w:szCs w:val="24"/>
                <w:lang w:eastAsia="en-IN"/>
              </w:rPr>
              <w:t xml:space="preserve">website)   </w:t>
            </w:r>
            <w:proofErr w:type="gramEnd"/>
            <w:r w:rsidRPr="00C30921">
              <w:rPr>
                <w:rFonts w:ascii="Times New Roman" w:eastAsia="Times New Roman" w:hAnsi="Times New Roman" w:cs="Times New Roman"/>
                <w:sz w:val="24"/>
                <w:szCs w:val="24"/>
                <w:lang w:eastAsia="en-IN"/>
              </w:rPr>
              <w:t xml:space="preserve">         </w:t>
            </w:r>
            <w:r w:rsidRPr="00C30921">
              <w:rPr>
                <w:rFonts w:ascii="Times New Roman" w:eastAsia="Times New Roman" w:hAnsi="Times New Roman" w:cs="Times New Roman"/>
                <w:b/>
                <w:bCs/>
                <w:sz w:val="24"/>
                <w:szCs w:val="24"/>
                <w:lang w:eastAsia="en-IN"/>
              </w:rPr>
              <w:t>Vulnerability Exploited:</w:t>
            </w:r>
            <w:r w:rsidRPr="00C30921">
              <w:rPr>
                <w:rFonts w:ascii="Times New Roman" w:eastAsia="Times New Roman" w:hAnsi="Times New Roman" w:cs="Times New Roman"/>
                <w:sz w:val="24"/>
                <w:szCs w:val="24"/>
                <w:lang w:eastAsia="en-IN"/>
              </w:rPr>
              <w:t xml:space="preserve"> Weak password policy                         </w:t>
            </w:r>
            <w:r w:rsidRPr="00C30921">
              <w:rPr>
                <w:rFonts w:ascii="Times New Roman" w:eastAsia="Times New Roman" w:hAnsi="Times New Roman" w:cs="Times New Roman"/>
                <w:b/>
                <w:bCs/>
                <w:sz w:val="24"/>
                <w:szCs w:val="24"/>
                <w:lang w:eastAsia="en-IN"/>
              </w:rPr>
              <w:t>Tools and Techniques:</w:t>
            </w:r>
            <w:r w:rsidRPr="00C30921">
              <w:rPr>
                <w:rFonts w:ascii="Times New Roman" w:eastAsia="Times New Roman" w:hAnsi="Times New Roman" w:cs="Times New Roman"/>
                <w:sz w:val="24"/>
                <w:szCs w:val="24"/>
                <w:lang w:eastAsia="en-IN"/>
              </w:rPr>
              <w:t xml:space="preserve"> Burp Suite, Sniper attack technique, set of common and custom words as a wordlist</w:t>
            </w:r>
          </w:p>
          <w:p w14:paraId="757361AB" w14:textId="11E147EF" w:rsidR="00DC55F8" w:rsidRPr="00DC55F8" w:rsidRDefault="00DC55F8" w:rsidP="00D91E4D">
            <w:pPr>
              <w:spacing w:before="100" w:beforeAutospacing="1" w:after="100" w:afterAutospacing="1" w:line="360" w:lineRule="auto"/>
              <w:outlineLvl w:val="3"/>
              <w:rPr>
                <w:rFonts w:ascii="Times New Roman" w:eastAsia="Times New Roman" w:hAnsi="Times New Roman" w:cs="Times New Roman"/>
                <w:b/>
                <w:bCs/>
                <w:i/>
                <w:iCs/>
                <w:sz w:val="24"/>
                <w:szCs w:val="24"/>
                <w:u w:val="single"/>
                <w:lang w:eastAsia="en-IN"/>
              </w:rPr>
            </w:pPr>
          </w:p>
        </w:tc>
        <w:tc>
          <w:tcPr>
            <w:tcW w:w="1366" w:type="dxa"/>
          </w:tcPr>
          <w:p w14:paraId="6676CFC2" w14:textId="77777777" w:rsidR="009E3119" w:rsidRDefault="009E3119"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9E3119" w14:paraId="7AFC7FDB" w14:textId="77777777" w:rsidTr="00181F06">
        <w:trPr>
          <w:jc w:val="center"/>
        </w:trPr>
        <w:tc>
          <w:tcPr>
            <w:tcW w:w="6946" w:type="dxa"/>
          </w:tcPr>
          <w:p w14:paraId="7FC350BD" w14:textId="77777777" w:rsidR="00C30921" w:rsidRPr="00C30921" w:rsidRDefault="00DE479A"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C30921">
              <w:rPr>
                <w:rFonts w:ascii="Times New Roman" w:eastAsia="Times New Roman" w:hAnsi="Times New Roman" w:cs="Times New Roman"/>
                <w:b/>
                <w:bCs/>
                <w:i/>
                <w:iCs/>
                <w:sz w:val="28"/>
                <w:szCs w:val="28"/>
                <w:u w:val="single"/>
                <w:lang w:eastAsia="en-IN"/>
              </w:rPr>
              <w:t xml:space="preserve">Addressed </w:t>
            </w:r>
            <w:r w:rsidR="00545EF9" w:rsidRPr="00C30921">
              <w:rPr>
                <w:rFonts w:ascii="Times New Roman" w:eastAsia="Times New Roman" w:hAnsi="Times New Roman" w:cs="Times New Roman"/>
                <w:b/>
                <w:bCs/>
                <w:i/>
                <w:iCs/>
                <w:sz w:val="28"/>
                <w:szCs w:val="28"/>
                <w:u w:val="single"/>
                <w:lang w:eastAsia="en-IN"/>
              </w:rPr>
              <w:t xml:space="preserve">the </w:t>
            </w:r>
            <w:r w:rsidR="009E3119" w:rsidRPr="00C30921">
              <w:rPr>
                <w:rFonts w:ascii="Times New Roman" w:eastAsia="Times New Roman" w:hAnsi="Times New Roman" w:cs="Times New Roman"/>
                <w:b/>
                <w:bCs/>
                <w:i/>
                <w:iCs/>
                <w:sz w:val="28"/>
                <w:szCs w:val="28"/>
                <w:u w:val="single"/>
                <w:lang w:eastAsia="en-IN"/>
              </w:rPr>
              <w:t>Problem</w:t>
            </w:r>
            <w:r w:rsidR="00E149F4" w:rsidRPr="00C30921">
              <w:rPr>
                <w:rFonts w:ascii="Times New Roman" w:eastAsia="Times New Roman" w:hAnsi="Times New Roman" w:cs="Times New Roman"/>
                <w:b/>
                <w:bCs/>
                <w:i/>
                <w:iCs/>
                <w:sz w:val="28"/>
                <w:szCs w:val="28"/>
                <w:u w:val="single"/>
                <w:lang w:eastAsia="en-IN"/>
              </w:rPr>
              <w:t>: Targeted Applications</w:t>
            </w:r>
            <w:r w:rsidRPr="00C30921">
              <w:rPr>
                <w:rFonts w:ascii="Times New Roman" w:eastAsia="Times New Roman" w:hAnsi="Times New Roman" w:cs="Times New Roman"/>
                <w:b/>
                <w:bCs/>
                <w:i/>
                <w:iCs/>
                <w:sz w:val="28"/>
                <w:szCs w:val="28"/>
                <w:u w:val="single"/>
                <w:lang w:eastAsia="en-IN"/>
              </w:rPr>
              <w:t xml:space="preserve"> </w:t>
            </w:r>
          </w:p>
          <w:p w14:paraId="48C8563A" w14:textId="77777777" w:rsidR="00C30921" w:rsidRPr="00C30921" w:rsidRDefault="00C30921" w:rsidP="00D91E4D">
            <w:pPr>
              <w:spacing w:before="100" w:beforeAutospacing="1" w:after="100" w:afterAutospacing="1" w:line="360" w:lineRule="auto"/>
              <w:outlineLvl w:val="3"/>
              <w:rPr>
                <w:rFonts w:eastAsia="Times New Roman" w:cstheme="minorHAnsi"/>
                <w:sz w:val="24"/>
                <w:szCs w:val="24"/>
                <w:lang w:eastAsia="en-IN"/>
              </w:rPr>
            </w:pPr>
            <w:r w:rsidRPr="00C30921">
              <w:rPr>
                <w:rFonts w:ascii="Times New Roman" w:eastAsia="Times New Roman" w:hAnsi="Times New Roman" w:cs="Times New Roman"/>
                <w:sz w:val="24"/>
                <w:szCs w:val="24"/>
                <w:lang w:eastAsia="en-IN"/>
              </w:rPr>
              <w:t>There have been various cases of user accounts being compromised because of weak password policies, or users keeping weak passwords</w:t>
            </w:r>
            <w:r w:rsidRPr="00C30921">
              <w:rPr>
                <w:rFonts w:eastAsia="Times New Roman" w:cstheme="minorHAnsi"/>
                <w:sz w:val="24"/>
                <w:szCs w:val="24"/>
                <w:lang w:eastAsia="en-IN"/>
              </w:rPr>
              <w:t xml:space="preserve"> </w:t>
            </w:r>
            <w:r w:rsidRPr="00C30921">
              <w:rPr>
                <w:rFonts w:ascii="Times New Roman" w:eastAsia="Times New Roman" w:hAnsi="Times New Roman" w:cs="Times New Roman"/>
                <w:sz w:val="24"/>
                <w:szCs w:val="24"/>
                <w:lang w:eastAsia="en-IN"/>
              </w:rPr>
              <w:lastRenderedPageBreak/>
              <w:t>on their own maybe so that they don’t forget or be it any reason, one such incident that happened was with ‘Dunkin’ donuts’. In 2015, a famous incident had happened, involving the use of brute force at Dunkin’ Donuts’ digital customer accounts, these accounts were targeted by hackers who used a leaked list of previously stolen credential information and ran brute force algorithms. They gained access to 19,715 user accounts for the customer loyalty application and stole tens of thousands of dollars of rewards cash. And DD had to pay over half a million in penalties ($650,000).</w:t>
            </w:r>
          </w:p>
          <w:p w14:paraId="7B7665DB" w14:textId="78A76486" w:rsidR="00C30921" w:rsidRPr="00C30921" w:rsidRDefault="00C30921"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1366" w:type="dxa"/>
          </w:tcPr>
          <w:p w14:paraId="082E804B" w14:textId="77777777" w:rsidR="009E3119" w:rsidRDefault="009E3119"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E149F4" w14:paraId="51AE4001" w14:textId="77777777" w:rsidTr="00181F06">
        <w:trPr>
          <w:jc w:val="center"/>
        </w:trPr>
        <w:tc>
          <w:tcPr>
            <w:tcW w:w="6946" w:type="dxa"/>
          </w:tcPr>
          <w:p w14:paraId="58C48149" w14:textId="0A743553" w:rsidR="00E149F4" w:rsidRPr="00C30921" w:rsidRDefault="00E149F4"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C30921">
              <w:rPr>
                <w:rFonts w:ascii="Times New Roman" w:eastAsia="Times New Roman" w:hAnsi="Times New Roman" w:cs="Times New Roman"/>
                <w:b/>
                <w:bCs/>
                <w:i/>
                <w:iCs/>
                <w:sz w:val="28"/>
                <w:szCs w:val="28"/>
                <w:u w:val="single"/>
                <w:lang w:eastAsia="en-IN"/>
              </w:rPr>
              <w:t>Project Objectives</w:t>
            </w:r>
            <w:r w:rsidR="00032641" w:rsidRPr="00C30921">
              <w:rPr>
                <w:rFonts w:ascii="Times New Roman" w:eastAsia="Times New Roman" w:hAnsi="Times New Roman" w:cs="Times New Roman"/>
                <w:b/>
                <w:bCs/>
                <w:i/>
                <w:iCs/>
                <w:sz w:val="28"/>
                <w:szCs w:val="28"/>
                <w:u w:val="single"/>
                <w:lang w:eastAsia="en-IN"/>
              </w:rPr>
              <w:t xml:space="preserve"> </w:t>
            </w:r>
          </w:p>
          <w:p w14:paraId="26BD00E3" w14:textId="77777777" w:rsidR="00C30921" w:rsidRPr="00C30921" w:rsidRDefault="00C30921"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C30921">
              <w:rPr>
                <w:rFonts w:ascii="Times New Roman" w:eastAsia="Times New Roman" w:hAnsi="Times New Roman" w:cs="Times New Roman"/>
                <w:sz w:val="24"/>
                <w:szCs w:val="24"/>
                <w:lang w:eastAsia="en-IN"/>
              </w:rPr>
              <w:t>Objectives of our project can be described in the following manner:</w:t>
            </w:r>
          </w:p>
          <w:p w14:paraId="6B2D6207" w14:textId="28886378" w:rsidR="00C30921" w:rsidRDefault="00C30921" w:rsidP="00C30921">
            <w:pPr>
              <w:pStyle w:val="ListParagraph"/>
              <w:numPr>
                <w:ilvl w:val="0"/>
                <w:numId w:val="5"/>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C30921">
              <w:rPr>
                <w:rFonts w:ascii="Times New Roman" w:eastAsia="Times New Roman" w:hAnsi="Times New Roman" w:cs="Times New Roman"/>
                <w:b/>
                <w:bCs/>
                <w:sz w:val="24"/>
                <w:szCs w:val="24"/>
                <w:lang w:eastAsia="en-IN"/>
              </w:rPr>
              <w:t>Primary Objective:</w:t>
            </w:r>
            <w:r w:rsidRPr="00C30921">
              <w:rPr>
                <w:rFonts w:ascii="Times New Roman" w:eastAsia="Times New Roman" w:hAnsi="Times New Roman" w:cs="Times New Roman"/>
                <w:sz w:val="24"/>
                <w:szCs w:val="24"/>
                <w:lang w:eastAsia="en-IN"/>
              </w:rPr>
              <w:t xml:space="preserve"> To successfully compromise an account of A-Z Edu.   By using a brute force attack through burp suite.</w:t>
            </w:r>
          </w:p>
          <w:p w14:paraId="2674A577" w14:textId="77777777" w:rsidR="00575D4A" w:rsidRDefault="00C30921" w:rsidP="00575D4A">
            <w:pPr>
              <w:pStyle w:val="ListParagraph"/>
              <w:numPr>
                <w:ilvl w:val="0"/>
                <w:numId w:val="5"/>
              </w:num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Secondary Objectives:</w:t>
            </w:r>
            <w:r w:rsidR="00575D4A">
              <w:rPr>
                <w:rFonts w:ascii="Times New Roman" w:eastAsia="Times New Roman" w:hAnsi="Times New Roman" w:cs="Times New Roman"/>
                <w:sz w:val="24"/>
                <w:szCs w:val="24"/>
                <w:lang w:eastAsia="en-IN"/>
              </w:rPr>
              <w:t xml:space="preserve"> </w:t>
            </w:r>
          </w:p>
          <w:p w14:paraId="235A7CA8" w14:textId="1E53D6BD" w:rsidR="00C30921" w:rsidRDefault="00575D4A" w:rsidP="00575D4A">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575D4A">
              <w:rPr>
                <w:rFonts w:ascii="Times New Roman" w:eastAsia="Times New Roman" w:hAnsi="Times New Roman" w:cs="Times New Roman"/>
                <w:sz w:val="24"/>
                <w:szCs w:val="24"/>
                <w:lang w:eastAsia="en-IN"/>
              </w:rPr>
              <w:t>To identify vulnerabilities in the website's security measures, specifically related to password strength and authentication mechanisms.</w:t>
            </w:r>
          </w:p>
          <w:p w14:paraId="24E0BA3A" w14:textId="0829E6CC" w:rsidR="00575D4A" w:rsidRDefault="00575D4A" w:rsidP="00575D4A">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575D4A">
              <w:rPr>
                <w:rFonts w:ascii="Times New Roman" w:eastAsia="Times New Roman" w:hAnsi="Times New Roman" w:cs="Times New Roman"/>
                <w:sz w:val="24"/>
                <w:szCs w:val="24"/>
                <w:lang w:eastAsia="en-IN"/>
              </w:rPr>
              <w:t>To demonstrate the effectiveness of brute force attacks and the importance of implementing strong security controls.</w:t>
            </w:r>
          </w:p>
          <w:p w14:paraId="0B131641" w14:textId="72C20CC8" w:rsidR="00575D4A" w:rsidRDefault="00575D4A" w:rsidP="00575D4A">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575D4A">
              <w:rPr>
                <w:rFonts w:ascii="Times New Roman" w:eastAsia="Times New Roman" w:hAnsi="Times New Roman" w:cs="Times New Roman"/>
                <w:sz w:val="24"/>
                <w:szCs w:val="24"/>
                <w:lang w:val="en-US" w:eastAsia="en-IN"/>
              </w:rPr>
              <w:t xml:space="preserve"> To analyze the time taken to successfully compromise the account and the impact of different attack techniques. </w:t>
            </w:r>
          </w:p>
          <w:p w14:paraId="278CFED0" w14:textId="354BAD04" w:rsidR="00575D4A" w:rsidRPr="00575D4A" w:rsidRDefault="00575D4A" w:rsidP="00575D4A">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575D4A">
              <w:rPr>
                <w:rFonts w:ascii="Times New Roman" w:eastAsia="Times New Roman" w:hAnsi="Times New Roman" w:cs="Times New Roman"/>
                <w:sz w:val="24"/>
                <w:szCs w:val="24"/>
                <w:lang w:eastAsia="en-IN"/>
              </w:rPr>
              <w:t>To</w:t>
            </w:r>
            <w:r>
              <w:rPr>
                <w:rFonts w:ascii="Times New Roman" w:eastAsia="Times New Roman" w:hAnsi="Times New Roman" w:cs="Times New Roman"/>
                <w:sz w:val="24"/>
                <w:szCs w:val="24"/>
                <w:lang w:eastAsia="en-IN"/>
              </w:rPr>
              <w:t xml:space="preserve"> finally</w:t>
            </w:r>
            <w:r w:rsidRPr="00575D4A">
              <w:rPr>
                <w:rFonts w:ascii="Times New Roman" w:eastAsia="Times New Roman" w:hAnsi="Times New Roman" w:cs="Times New Roman"/>
                <w:sz w:val="24"/>
                <w:szCs w:val="24"/>
                <w:lang w:eastAsia="en-IN"/>
              </w:rPr>
              <w:t xml:space="preserve"> provide actionable recommendations to improve the website's security posture</w:t>
            </w:r>
            <w:r>
              <w:rPr>
                <w:rFonts w:ascii="Times New Roman" w:eastAsia="Times New Roman" w:hAnsi="Times New Roman" w:cs="Times New Roman"/>
                <w:sz w:val="24"/>
                <w:szCs w:val="24"/>
                <w:lang w:eastAsia="en-IN"/>
              </w:rPr>
              <w:t>, from whatever we have learnt about the security measures through the attack(</w:t>
            </w:r>
            <w:r w:rsidR="00D37AA1">
              <w:rPr>
                <w:rFonts w:ascii="Times New Roman" w:eastAsia="Times New Roman" w:hAnsi="Times New Roman" w:cs="Times New Roman"/>
                <w:sz w:val="24"/>
                <w:szCs w:val="24"/>
                <w:lang w:eastAsia="en-IN"/>
              </w:rPr>
              <w:t>/s)</w:t>
            </w:r>
          </w:p>
          <w:p w14:paraId="6AA878C0" w14:textId="7DBD0F4F" w:rsidR="00C30921" w:rsidRPr="00C30921" w:rsidRDefault="00C30921" w:rsidP="00D91E4D">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p>
        </w:tc>
        <w:tc>
          <w:tcPr>
            <w:tcW w:w="1366" w:type="dxa"/>
          </w:tcPr>
          <w:p w14:paraId="5C2D51F6" w14:textId="77777777" w:rsidR="00E149F4" w:rsidRDefault="00E149F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87648D" w14:paraId="193F6135" w14:textId="77777777" w:rsidTr="00181F06">
        <w:trPr>
          <w:jc w:val="center"/>
        </w:trPr>
        <w:tc>
          <w:tcPr>
            <w:tcW w:w="6946" w:type="dxa"/>
          </w:tcPr>
          <w:p w14:paraId="6FF1D142" w14:textId="77777777" w:rsidR="0087648D" w:rsidRDefault="00AB20A4" w:rsidP="00D91E4D">
            <w:pPr>
              <w:spacing w:before="100" w:beforeAutospacing="1" w:after="100" w:afterAutospacing="1" w:line="360" w:lineRule="auto"/>
              <w:outlineLvl w:val="3"/>
              <w:rPr>
                <w:rFonts w:ascii="Times New Roman" w:eastAsia="Times New Roman" w:hAnsi="Times New Roman" w:cs="Times New Roman"/>
                <w:b/>
                <w:bCs/>
                <w:i/>
                <w:iCs/>
                <w:sz w:val="26"/>
                <w:szCs w:val="26"/>
                <w:u w:val="single"/>
                <w:lang w:eastAsia="en-IN"/>
              </w:rPr>
            </w:pPr>
            <w:r w:rsidRPr="00D37AA1">
              <w:rPr>
                <w:rFonts w:ascii="Times New Roman" w:eastAsia="Times New Roman" w:hAnsi="Times New Roman" w:cs="Times New Roman"/>
                <w:b/>
                <w:bCs/>
                <w:i/>
                <w:iCs/>
                <w:sz w:val="26"/>
                <w:szCs w:val="26"/>
                <w:u w:val="single"/>
                <w:lang w:eastAsia="en-IN"/>
              </w:rPr>
              <w:lastRenderedPageBreak/>
              <w:t>S</w:t>
            </w:r>
            <w:r w:rsidR="008305D4" w:rsidRPr="00D37AA1">
              <w:rPr>
                <w:rFonts w:ascii="Times New Roman" w:eastAsia="Times New Roman" w:hAnsi="Times New Roman" w:cs="Times New Roman"/>
                <w:b/>
                <w:bCs/>
                <w:i/>
                <w:iCs/>
                <w:sz w:val="26"/>
                <w:szCs w:val="26"/>
                <w:u w:val="single"/>
                <w:lang w:eastAsia="en-IN"/>
              </w:rPr>
              <w:t xml:space="preserve">oftware </w:t>
            </w:r>
            <w:r w:rsidRPr="00D37AA1">
              <w:rPr>
                <w:rFonts w:ascii="Times New Roman" w:eastAsia="Times New Roman" w:hAnsi="Times New Roman" w:cs="Times New Roman"/>
                <w:b/>
                <w:bCs/>
                <w:i/>
                <w:iCs/>
                <w:sz w:val="26"/>
                <w:szCs w:val="26"/>
                <w:u w:val="single"/>
                <w:lang w:eastAsia="en-IN"/>
              </w:rPr>
              <w:t>R</w:t>
            </w:r>
            <w:r w:rsidR="008305D4" w:rsidRPr="00D37AA1">
              <w:rPr>
                <w:rFonts w:ascii="Times New Roman" w:eastAsia="Times New Roman" w:hAnsi="Times New Roman" w:cs="Times New Roman"/>
                <w:b/>
                <w:bCs/>
                <w:i/>
                <w:iCs/>
                <w:sz w:val="26"/>
                <w:szCs w:val="26"/>
                <w:u w:val="single"/>
                <w:lang w:eastAsia="en-IN"/>
              </w:rPr>
              <w:t xml:space="preserve">equirement </w:t>
            </w:r>
            <w:r w:rsidRPr="00D37AA1">
              <w:rPr>
                <w:rFonts w:ascii="Times New Roman" w:eastAsia="Times New Roman" w:hAnsi="Times New Roman" w:cs="Times New Roman"/>
                <w:b/>
                <w:bCs/>
                <w:i/>
                <w:iCs/>
                <w:sz w:val="26"/>
                <w:szCs w:val="26"/>
                <w:u w:val="single"/>
                <w:lang w:eastAsia="en-IN"/>
              </w:rPr>
              <w:t>S</w:t>
            </w:r>
            <w:r w:rsidR="008305D4" w:rsidRPr="00D37AA1">
              <w:rPr>
                <w:rFonts w:ascii="Times New Roman" w:eastAsia="Times New Roman" w:hAnsi="Times New Roman" w:cs="Times New Roman"/>
                <w:b/>
                <w:bCs/>
                <w:i/>
                <w:iCs/>
                <w:sz w:val="26"/>
                <w:szCs w:val="26"/>
                <w:u w:val="single"/>
                <w:lang w:eastAsia="en-IN"/>
              </w:rPr>
              <w:t>pecification (SRS)</w:t>
            </w:r>
            <w:r w:rsidR="00DC47B8" w:rsidRPr="00D37AA1">
              <w:rPr>
                <w:rFonts w:ascii="Times New Roman" w:eastAsia="Times New Roman" w:hAnsi="Times New Roman" w:cs="Times New Roman"/>
                <w:b/>
                <w:bCs/>
                <w:i/>
                <w:iCs/>
                <w:sz w:val="26"/>
                <w:szCs w:val="26"/>
                <w:u w:val="single"/>
                <w:lang w:eastAsia="en-IN"/>
              </w:rPr>
              <w:t xml:space="preserve"> &amp; Playbook Design</w:t>
            </w:r>
            <w:r w:rsidR="008305D4" w:rsidRPr="00D37AA1">
              <w:rPr>
                <w:rFonts w:ascii="Times New Roman" w:eastAsia="Times New Roman" w:hAnsi="Times New Roman" w:cs="Times New Roman"/>
                <w:b/>
                <w:bCs/>
                <w:i/>
                <w:iCs/>
                <w:sz w:val="26"/>
                <w:szCs w:val="26"/>
                <w:u w:val="single"/>
                <w:lang w:eastAsia="en-IN"/>
              </w:rPr>
              <w:t>:</w:t>
            </w:r>
          </w:p>
          <w:p w14:paraId="79A253AD" w14:textId="77777777" w:rsidR="00D37AA1" w:rsidRDefault="00D37AA1" w:rsidP="00D37AA1">
            <w:pPr>
              <w:pStyle w:val="ListParagraph"/>
              <w:numPr>
                <w:ilvl w:val="0"/>
                <w:numId w:val="7"/>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D37AA1">
              <w:rPr>
                <w:rFonts w:ascii="Times New Roman" w:eastAsia="Times New Roman" w:hAnsi="Times New Roman" w:cs="Times New Roman"/>
                <w:b/>
                <w:bCs/>
                <w:sz w:val="24"/>
                <w:szCs w:val="24"/>
                <w:lang w:eastAsia="en-IN"/>
              </w:rPr>
              <w:t xml:space="preserve">Functional Requirements: </w:t>
            </w:r>
            <w:r>
              <w:rPr>
                <w:rFonts w:ascii="Times New Roman" w:eastAsia="Times New Roman" w:hAnsi="Times New Roman" w:cs="Times New Roman"/>
                <w:b/>
                <w:bCs/>
                <w:sz w:val="24"/>
                <w:szCs w:val="24"/>
                <w:lang w:eastAsia="en-IN"/>
              </w:rPr>
              <w:t xml:space="preserve"> </w:t>
            </w:r>
          </w:p>
          <w:p w14:paraId="125AB26F" w14:textId="77777777" w:rsidR="00D37AA1" w:rsidRDefault="00D37AA1" w:rsidP="00D37AA1">
            <w:pPr>
              <w:pStyle w:val="ListParagraph"/>
              <w:numPr>
                <w:ilvl w:val="0"/>
                <w:numId w:val="8"/>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i/>
                <w:iCs/>
                <w:sz w:val="24"/>
                <w:szCs w:val="24"/>
                <w:lang w:eastAsia="en-IN"/>
              </w:rPr>
              <w:t>Tool configuration:</w:t>
            </w:r>
            <w:r w:rsidRPr="00D37AA1">
              <w:t xml:space="preserve"> </w:t>
            </w:r>
            <w:r w:rsidRPr="00D37AA1">
              <w:rPr>
                <w:rFonts w:ascii="Times New Roman" w:eastAsia="Times New Roman" w:hAnsi="Times New Roman" w:cs="Times New Roman"/>
                <w:sz w:val="24"/>
                <w:szCs w:val="24"/>
                <w:lang w:eastAsia="en-IN"/>
              </w:rPr>
              <w:t>Ability to configure Burp Suite for intercepting HTTP requests and responses</w:t>
            </w:r>
            <w:r>
              <w:rPr>
                <w:rFonts w:ascii="Times New Roman" w:eastAsia="Times New Roman" w:hAnsi="Times New Roman" w:cs="Times New Roman"/>
                <w:sz w:val="24"/>
                <w:szCs w:val="24"/>
                <w:lang w:eastAsia="en-IN"/>
              </w:rPr>
              <w:t xml:space="preserve">; </w:t>
            </w:r>
            <w:r w:rsidRPr="00D37AA1">
              <w:rPr>
                <w:rFonts w:ascii="Times New Roman" w:eastAsia="Times New Roman" w:hAnsi="Times New Roman" w:cs="Times New Roman"/>
                <w:sz w:val="24"/>
                <w:szCs w:val="24"/>
                <w:lang w:eastAsia="en-IN"/>
              </w:rPr>
              <w:t>Ability to set up the Intruder module with the appropriate attack type (Sniper) and payload options (wordlists).</w:t>
            </w:r>
          </w:p>
          <w:p w14:paraId="6B94CB61" w14:textId="77777777" w:rsidR="00D37AA1" w:rsidRDefault="00D37AA1" w:rsidP="00D37AA1">
            <w:pPr>
              <w:pStyle w:val="ListParagraph"/>
              <w:numPr>
                <w:ilvl w:val="0"/>
                <w:numId w:val="8"/>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i/>
                <w:iCs/>
                <w:sz w:val="24"/>
                <w:szCs w:val="24"/>
                <w:lang w:eastAsia="en-IN"/>
              </w:rPr>
              <w:t>Attack Execution:</w:t>
            </w:r>
            <w:r>
              <w:rPr>
                <w:rFonts w:ascii="Times New Roman" w:eastAsia="Times New Roman" w:hAnsi="Times New Roman" w:cs="Times New Roman"/>
                <w:sz w:val="24"/>
                <w:szCs w:val="24"/>
                <w:lang w:eastAsia="en-IN"/>
              </w:rPr>
              <w:t xml:space="preserve"> </w:t>
            </w:r>
            <w:r w:rsidRPr="00D37AA1">
              <w:rPr>
                <w:rFonts w:ascii="Times New Roman" w:eastAsia="Times New Roman" w:hAnsi="Times New Roman" w:cs="Times New Roman"/>
                <w:sz w:val="24"/>
                <w:szCs w:val="24"/>
                <w:lang w:eastAsia="en-IN"/>
              </w:rPr>
              <w:t>Ability to launch the brute force attack and monitor its progress</w:t>
            </w:r>
            <w:r>
              <w:rPr>
                <w:rFonts w:ascii="Times New Roman" w:eastAsia="Times New Roman" w:hAnsi="Times New Roman" w:cs="Times New Roman"/>
                <w:sz w:val="24"/>
                <w:szCs w:val="24"/>
                <w:lang w:eastAsia="en-IN"/>
              </w:rPr>
              <w:t xml:space="preserve">; </w:t>
            </w:r>
            <w:r w:rsidRPr="00D37AA1">
              <w:rPr>
                <w:rFonts w:ascii="Times New Roman" w:eastAsia="Times New Roman" w:hAnsi="Times New Roman" w:cs="Times New Roman"/>
                <w:sz w:val="24"/>
                <w:szCs w:val="24"/>
                <w:lang w:eastAsia="en-IN"/>
              </w:rPr>
              <w:t xml:space="preserve">Ability to pause, resume, or stop the </w:t>
            </w:r>
            <w:r>
              <w:rPr>
                <w:rFonts w:ascii="Times New Roman" w:eastAsia="Times New Roman" w:hAnsi="Times New Roman" w:cs="Times New Roman"/>
                <w:sz w:val="24"/>
                <w:szCs w:val="24"/>
                <w:lang w:eastAsia="en-IN"/>
              </w:rPr>
              <w:t xml:space="preserve">attack as needed; </w:t>
            </w:r>
            <w:r w:rsidR="00DF57F8" w:rsidRPr="00DF57F8">
              <w:rPr>
                <w:rFonts w:ascii="Times New Roman" w:eastAsia="Times New Roman" w:hAnsi="Times New Roman" w:cs="Times New Roman"/>
                <w:sz w:val="24"/>
                <w:szCs w:val="24"/>
                <w:lang w:eastAsia="en-IN"/>
              </w:rPr>
              <w:t>Ability to log attack results, including successful login attempts and failed attempts.</w:t>
            </w:r>
          </w:p>
          <w:p w14:paraId="5A8A8C30" w14:textId="77777777" w:rsidR="00181F06" w:rsidRDefault="00181F06" w:rsidP="00D37AA1">
            <w:pPr>
              <w:pStyle w:val="ListParagraph"/>
              <w:numPr>
                <w:ilvl w:val="0"/>
                <w:numId w:val="8"/>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i/>
                <w:iCs/>
                <w:sz w:val="24"/>
                <w:szCs w:val="24"/>
                <w:lang w:eastAsia="en-IN"/>
              </w:rPr>
              <w:t>Result Analysis:</w:t>
            </w:r>
            <w:r>
              <w:rPr>
                <w:rFonts w:ascii="Times New Roman" w:eastAsia="Times New Roman" w:hAnsi="Times New Roman" w:cs="Times New Roman"/>
                <w:sz w:val="24"/>
                <w:szCs w:val="24"/>
                <w:lang w:eastAsia="en-IN"/>
              </w:rPr>
              <w:t xml:space="preserve"> Ability to </w:t>
            </w:r>
            <w:r w:rsidRPr="00181F06">
              <w:rPr>
                <w:rFonts w:ascii="Times New Roman" w:eastAsia="Times New Roman" w:hAnsi="Times New Roman" w:cs="Times New Roman"/>
                <w:sz w:val="24"/>
                <w:szCs w:val="24"/>
                <w:lang w:eastAsia="en-IN"/>
              </w:rPr>
              <w:t>analyse the attack results and identify any vulnerabilities</w:t>
            </w:r>
            <w:r>
              <w:rPr>
                <w:rFonts w:ascii="Times New Roman" w:eastAsia="Times New Roman" w:hAnsi="Times New Roman" w:cs="Times New Roman"/>
                <w:sz w:val="24"/>
                <w:szCs w:val="24"/>
                <w:lang w:eastAsia="en-IN"/>
              </w:rPr>
              <w:t>.</w:t>
            </w:r>
          </w:p>
          <w:p w14:paraId="1A036B20" w14:textId="77777777" w:rsidR="00181F06" w:rsidRDefault="00181F06" w:rsidP="00181F06">
            <w:pPr>
              <w:pStyle w:val="ListParagraph"/>
              <w:numPr>
                <w:ilvl w:val="0"/>
                <w:numId w:val="7"/>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b/>
                <w:bCs/>
                <w:sz w:val="24"/>
                <w:szCs w:val="24"/>
                <w:lang w:eastAsia="en-IN"/>
              </w:rPr>
              <w:t>Non</w:t>
            </w:r>
            <w:r>
              <w:rPr>
                <w:rFonts w:ascii="Times New Roman" w:eastAsia="Times New Roman" w:hAnsi="Times New Roman" w:cs="Times New Roman"/>
                <w:b/>
                <w:bCs/>
                <w:sz w:val="24"/>
                <w:szCs w:val="24"/>
                <w:lang w:eastAsia="en-IN"/>
              </w:rPr>
              <w:t>-</w:t>
            </w:r>
            <w:r w:rsidRPr="00181F06">
              <w:rPr>
                <w:rFonts w:ascii="Times New Roman" w:eastAsia="Times New Roman" w:hAnsi="Times New Roman" w:cs="Times New Roman"/>
                <w:b/>
                <w:bCs/>
                <w:sz w:val="24"/>
                <w:szCs w:val="24"/>
                <w:lang w:eastAsia="en-IN"/>
              </w:rPr>
              <w:t>Functional Requirements</w:t>
            </w:r>
            <w:r>
              <w:rPr>
                <w:rFonts w:ascii="Times New Roman" w:eastAsia="Times New Roman" w:hAnsi="Times New Roman" w:cs="Times New Roman"/>
                <w:sz w:val="24"/>
                <w:szCs w:val="24"/>
                <w:lang w:eastAsia="en-IN"/>
              </w:rPr>
              <w:t>:</w:t>
            </w:r>
          </w:p>
          <w:p w14:paraId="30D924EB" w14:textId="77777777" w:rsidR="00181F06" w:rsidRDefault="00181F06" w:rsidP="00181F06">
            <w:pPr>
              <w:pStyle w:val="ListParagraph"/>
              <w:numPr>
                <w:ilvl w:val="0"/>
                <w:numId w:val="9"/>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i/>
                <w:iCs/>
                <w:sz w:val="24"/>
                <w:szCs w:val="24"/>
                <w:lang w:eastAsia="en-IN"/>
              </w:rPr>
              <w:t>Performance:</w:t>
            </w:r>
            <w:r>
              <w:rPr>
                <w:rFonts w:ascii="Times New Roman" w:eastAsia="Times New Roman" w:hAnsi="Times New Roman" w:cs="Times New Roman"/>
                <w:sz w:val="24"/>
                <w:szCs w:val="24"/>
                <w:lang w:eastAsia="en-IN"/>
              </w:rPr>
              <w:t xml:space="preserve"> </w:t>
            </w:r>
            <w:r w:rsidRPr="00181F06">
              <w:rPr>
                <w:rFonts w:ascii="Times New Roman" w:eastAsia="Times New Roman" w:hAnsi="Times New Roman" w:cs="Times New Roman"/>
                <w:sz w:val="24"/>
                <w:szCs w:val="24"/>
                <w:lang w:eastAsia="en-IN"/>
              </w:rPr>
              <w:t>The attack should be efficient and complete within a reasonable timeframe.</w:t>
            </w:r>
          </w:p>
          <w:p w14:paraId="4B2D0071" w14:textId="77777777" w:rsidR="00181F06" w:rsidRDefault="00181F06" w:rsidP="00181F06">
            <w:pPr>
              <w:pStyle w:val="ListParagraph"/>
              <w:numPr>
                <w:ilvl w:val="0"/>
                <w:numId w:val="9"/>
              </w:num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181F06">
              <w:rPr>
                <w:rFonts w:ascii="Times New Roman" w:eastAsia="Times New Roman" w:hAnsi="Times New Roman" w:cs="Times New Roman"/>
                <w:i/>
                <w:iCs/>
                <w:sz w:val="24"/>
                <w:szCs w:val="24"/>
                <w:lang w:eastAsia="en-IN"/>
              </w:rPr>
              <w:t>Security</w:t>
            </w:r>
            <w:r>
              <w:rPr>
                <w:rFonts w:ascii="Times New Roman" w:eastAsia="Times New Roman" w:hAnsi="Times New Roman" w:cs="Times New Roman"/>
                <w:sz w:val="24"/>
                <w:szCs w:val="24"/>
                <w:lang w:eastAsia="en-IN"/>
              </w:rPr>
              <w:t xml:space="preserve">: </w:t>
            </w:r>
            <w:r w:rsidRPr="00181F06">
              <w:rPr>
                <w:rFonts w:ascii="Times New Roman" w:eastAsia="Times New Roman" w:hAnsi="Times New Roman" w:cs="Times New Roman"/>
                <w:sz w:val="24"/>
                <w:szCs w:val="24"/>
                <w:lang w:eastAsia="en-IN"/>
              </w:rPr>
              <w:t>The tool should be secure and should not compromise the target system beyond the scope of the attack.</w:t>
            </w:r>
          </w:p>
          <w:p w14:paraId="00264309" w14:textId="77777777" w:rsidR="00181F06" w:rsidRDefault="00181F06" w:rsidP="00181F06">
            <w:pPr>
              <w:pStyle w:val="ListParagraph"/>
              <w:numPr>
                <w:ilvl w:val="0"/>
                <w:numId w:val="9"/>
              </w:num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Usability</w:t>
            </w:r>
            <w:r w:rsidRPr="00181F0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181F06">
              <w:rPr>
                <w:rFonts w:ascii="Times New Roman" w:eastAsia="Times New Roman" w:hAnsi="Times New Roman" w:cs="Times New Roman"/>
                <w:sz w:val="24"/>
                <w:szCs w:val="24"/>
                <w:lang w:eastAsia="en-IN"/>
              </w:rPr>
              <w:t>The tool should be easy to use and understand, with clear instructions and a user-friendly interface.</w:t>
            </w:r>
          </w:p>
          <w:p w14:paraId="7EDE037C" w14:textId="77777777" w:rsidR="00181F06" w:rsidRDefault="00181F06" w:rsidP="00181F06">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181F06">
              <w:rPr>
                <w:rFonts w:ascii="Times New Roman" w:eastAsia="Times New Roman" w:hAnsi="Times New Roman" w:cs="Times New Roman"/>
                <w:b/>
                <w:bCs/>
                <w:sz w:val="24"/>
                <w:szCs w:val="24"/>
                <w:lang w:eastAsia="en-IN"/>
              </w:rPr>
              <w:t>Playbook Design</w:t>
            </w:r>
            <w:r>
              <w:rPr>
                <w:rFonts w:ascii="Times New Roman" w:eastAsia="Times New Roman" w:hAnsi="Times New Roman" w:cs="Times New Roman"/>
                <w:b/>
                <w:bCs/>
                <w:sz w:val="24"/>
                <w:szCs w:val="24"/>
                <w:lang w:eastAsia="en-IN"/>
              </w:rPr>
              <w:t>:</w:t>
            </w:r>
          </w:p>
          <w:p w14:paraId="627DD8E4" w14:textId="0CA7EC48" w:rsidR="00181F06" w:rsidRPr="00181F06" w:rsidRDefault="00181F06" w:rsidP="00181F06">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181F06">
              <w:rPr>
                <w:rFonts w:ascii="Times New Roman" w:eastAsia="Times New Roman" w:hAnsi="Times New Roman" w:cs="Times New Roman"/>
                <w:b/>
                <w:bCs/>
                <w:i/>
                <w:iCs/>
                <w:sz w:val="24"/>
                <w:szCs w:val="24"/>
                <w:lang w:val="en-US" w:eastAsia="en-IN"/>
              </w:rPr>
              <w:t>Phase 1: Reconnaissance</w:t>
            </w:r>
          </w:p>
          <w:p w14:paraId="10F69B64" w14:textId="21FFF5FE" w:rsidR="00181F06" w:rsidRPr="00181F06" w:rsidRDefault="00181F06" w:rsidP="00181F06">
            <w:pPr>
              <w:pStyle w:val="ListParagraph"/>
              <w:numPr>
                <w:ilvl w:val="0"/>
                <w:numId w:val="10"/>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Identify Target:</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Determine the target website and its login page.</w:t>
            </w:r>
          </w:p>
          <w:p w14:paraId="5FB408C5" w14:textId="77777777" w:rsidR="00181F06" w:rsidRPr="00181F06" w:rsidRDefault="00181F06" w:rsidP="00181F06">
            <w:pPr>
              <w:numPr>
                <w:ilvl w:val="0"/>
                <w:numId w:val="10"/>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lastRenderedPageBreak/>
              <w:t>Gather Information</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Collect information about the website's technology stack, security measures, and potential vulnerabilities.</w:t>
            </w:r>
          </w:p>
          <w:p w14:paraId="18C1454F" w14:textId="77777777" w:rsidR="00181F06" w:rsidRPr="00181F06" w:rsidRDefault="00181F06" w:rsidP="00181F06">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181F06">
              <w:rPr>
                <w:rFonts w:ascii="Times New Roman" w:eastAsia="Times New Roman" w:hAnsi="Times New Roman" w:cs="Times New Roman"/>
                <w:b/>
                <w:bCs/>
                <w:i/>
                <w:iCs/>
                <w:sz w:val="24"/>
                <w:szCs w:val="24"/>
                <w:lang w:val="en-US" w:eastAsia="en-IN"/>
              </w:rPr>
              <w:t>Phase 2: Tool Configuration</w:t>
            </w:r>
          </w:p>
          <w:p w14:paraId="498CB613" w14:textId="327B1430" w:rsidR="00181F06" w:rsidRPr="00181F06" w:rsidRDefault="00181F06" w:rsidP="00181F06">
            <w:pPr>
              <w:pStyle w:val="ListParagraph"/>
              <w:numPr>
                <w:ilvl w:val="0"/>
                <w:numId w:val="11"/>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Install Burp Suite</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Install and launch Burp Suite.</w:t>
            </w:r>
          </w:p>
          <w:p w14:paraId="3631D098" w14:textId="77777777" w:rsidR="00181F06" w:rsidRPr="00181F06" w:rsidRDefault="00181F06" w:rsidP="00181F06">
            <w:pPr>
              <w:numPr>
                <w:ilvl w:val="0"/>
                <w:numId w:val="11"/>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Proxy Configuration</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Configure Burp Suite as a proxy to intercept HTTP traffic.</w:t>
            </w:r>
          </w:p>
          <w:p w14:paraId="301C1AF5" w14:textId="1299E3D0" w:rsidR="00181F06" w:rsidRPr="00181F06" w:rsidRDefault="00181F06" w:rsidP="00181F06">
            <w:pPr>
              <w:pStyle w:val="ListParagraph"/>
              <w:numPr>
                <w:ilvl w:val="0"/>
                <w:numId w:val="11"/>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Intruder Setup</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 xml:space="preserve">Set up the Intruder module with the following parameters: </w:t>
            </w:r>
          </w:p>
          <w:p w14:paraId="4142E446" w14:textId="77777777" w:rsidR="00181F06" w:rsidRPr="00181F06" w:rsidRDefault="00181F06" w:rsidP="00181F06">
            <w:pPr>
              <w:numPr>
                <w:ilvl w:val="1"/>
                <w:numId w:val="11"/>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sz w:val="24"/>
                <w:szCs w:val="24"/>
                <w:lang w:val="en-US" w:eastAsia="en-IN"/>
              </w:rPr>
              <w:t>Attack Type: Sniper</w:t>
            </w:r>
          </w:p>
          <w:p w14:paraId="3E3C1EE8" w14:textId="77777777" w:rsidR="00181F06" w:rsidRPr="00181F06" w:rsidRDefault="00181F06" w:rsidP="00181F06">
            <w:pPr>
              <w:numPr>
                <w:ilvl w:val="1"/>
                <w:numId w:val="11"/>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sz w:val="24"/>
                <w:szCs w:val="24"/>
                <w:lang w:val="en-US" w:eastAsia="en-IN"/>
              </w:rPr>
              <w:t>Payload Type: Wordlist</w:t>
            </w:r>
          </w:p>
          <w:p w14:paraId="237A7D14" w14:textId="77777777" w:rsidR="00181F06" w:rsidRPr="00181F06" w:rsidRDefault="00181F06" w:rsidP="00181F06">
            <w:pPr>
              <w:numPr>
                <w:ilvl w:val="1"/>
                <w:numId w:val="11"/>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sz w:val="24"/>
                <w:szCs w:val="24"/>
                <w:lang w:val="en-US" w:eastAsia="en-IN"/>
              </w:rPr>
              <w:t>Payload Positions: Target the username and password fields.</w:t>
            </w:r>
          </w:p>
          <w:p w14:paraId="2D1D3717" w14:textId="77777777" w:rsidR="00181F06" w:rsidRPr="00181F06" w:rsidRDefault="00181F06" w:rsidP="00181F06">
            <w:pPr>
              <w:numPr>
                <w:ilvl w:val="1"/>
                <w:numId w:val="11"/>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sz w:val="24"/>
                <w:szCs w:val="24"/>
                <w:lang w:val="en-US" w:eastAsia="en-IN"/>
              </w:rPr>
              <w:t>Wordlists: Load the prepared wordlists.</w:t>
            </w:r>
          </w:p>
          <w:p w14:paraId="54D74A7E" w14:textId="77777777" w:rsidR="00181F06" w:rsidRPr="00181F06" w:rsidRDefault="00181F06" w:rsidP="00181F06">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181F06">
              <w:rPr>
                <w:rFonts w:ascii="Times New Roman" w:eastAsia="Times New Roman" w:hAnsi="Times New Roman" w:cs="Times New Roman"/>
                <w:b/>
                <w:bCs/>
                <w:i/>
                <w:iCs/>
                <w:sz w:val="24"/>
                <w:szCs w:val="24"/>
                <w:lang w:val="en-US" w:eastAsia="en-IN"/>
              </w:rPr>
              <w:t>Phase 3: Attack Execution</w:t>
            </w:r>
          </w:p>
          <w:p w14:paraId="62519525" w14:textId="6EAE4CE5" w:rsidR="00181F06" w:rsidRPr="00181F06" w:rsidRDefault="00181F06" w:rsidP="00181F06">
            <w:pPr>
              <w:pStyle w:val="ListParagraph"/>
              <w:numPr>
                <w:ilvl w:val="0"/>
                <w:numId w:val="12"/>
              </w:numPr>
              <w:spacing w:before="100" w:beforeAutospacing="1" w:after="100" w:afterAutospacing="1" w:line="360" w:lineRule="auto"/>
              <w:outlineLvl w:val="3"/>
              <w:rPr>
                <w:rFonts w:ascii="Times New Roman" w:eastAsia="Times New Roman" w:hAnsi="Times New Roman" w:cs="Times New Roman"/>
                <w:b/>
                <w:bCs/>
                <w:sz w:val="24"/>
                <w:szCs w:val="24"/>
                <w:lang w:val="en-US" w:eastAsia="en-IN"/>
              </w:rPr>
            </w:pPr>
            <w:r w:rsidRPr="00181F06">
              <w:rPr>
                <w:rFonts w:ascii="Times New Roman" w:eastAsia="Times New Roman" w:hAnsi="Times New Roman" w:cs="Times New Roman"/>
                <w:i/>
                <w:iCs/>
                <w:sz w:val="24"/>
                <w:szCs w:val="24"/>
                <w:lang w:val="en-US" w:eastAsia="en-IN"/>
              </w:rPr>
              <w:t>Launch Attack</w:t>
            </w:r>
            <w:r w:rsidRPr="00181F06">
              <w:rPr>
                <w:rFonts w:ascii="Times New Roman" w:eastAsia="Times New Roman" w:hAnsi="Times New Roman" w:cs="Times New Roman"/>
                <w:b/>
                <w:bCs/>
                <w:i/>
                <w:iCs/>
                <w:sz w:val="24"/>
                <w:szCs w:val="24"/>
                <w:lang w:val="en-US" w:eastAsia="en-IN"/>
              </w:rPr>
              <w:t>:</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Start the brute force attack.</w:t>
            </w:r>
          </w:p>
          <w:p w14:paraId="6ED39051" w14:textId="77777777" w:rsidR="00181F06" w:rsidRPr="00181F06" w:rsidRDefault="00181F06" w:rsidP="00181F06">
            <w:pPr>
              <w:numPr>
                <w:ilvl w:val="0"/>
                <w:numId w:val="1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Monitor Progress:</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Monitor the attack's progress and log successful login attempts.</w:t>
            </w:r>
          </w:p>
          <w:p w14:paraId="45547880" w14:textId="77777777" w:rsidR="00181F06" w:rsidRPr="00181F06" w:rsidRDefault="00181F06" w:rsidP="00181F06">
            <w:pPr>
              <w:numPr>
                <w:ilvl w:val="0"/>
                <w:numId w:val="12"/>
              </w:numPr>
              <w:spacing w:before="100" w:beforeAutospacing="1" w:after="100" w:afterAutospacing="1" w:line="360" w:lineRule="auto"/>
              <w:outlineLvl w:val="3"/>
              <w:rPr>
                <w:rFonts w:ascii="Times New Roman" w:eastAsia="Times New Roman" w:hAnsi="Times New Roman" w:cs="Times New Roman"/>
                <w:b/>
                <w:bCs/>
                <w:sz w:val="24"/>
                <w:szCs w:val="24"/>
                <w:lang w:val="en-US" w:eastAsia="en-IN"/>
              </w:rPr>
            </w:pPr>
            <w:r w:rsidRPr="00181F06">
              <w:rPr>
                <w:rFonts w:ascii="Times New Roman" w:eastAsia="Times New Roman" w:hAnsi="Times New Roman" w:cs="Times New Roman"/>
                <w:i/>
                <w:iCs/>
                <w:sz w:val="24"/>
                <w:szCs w:val="24"/>
                <w:lang w:val="en-US" w:eastAsia="en-IN"/>
              </w:rPr>
              <w:t>Analyze Results</w:t>
            </w:r>
            <w:r w:rsidRPr="00181F06">
              <w:rPr>
                <w:rFonts w:ascii="Times New Roman" w:eastAsia="Times New Roman" w:hAnsi="Times New Roman" w:cs="Times New Roman"/>
                <w:b/>
                <w:bCs/>
                <w:i/>
                <w:iCs/>
                <w:sz w:val="24"/>
                <w:szCs w:val="24"/>
                <w:lang w:val="en-US" w:eastAsia="en-IN"/>
              </w:rPr>
              <w:t>:</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Review the attack logs to identify any successful login attempts or other vulnerabilities.</w:t>
            </w:r>
          </w:p>
          <w:p w14:paraId="549F90C1" w14:textId="77777777" w:rsidR="00181F06" w:rsidRPr="00181F06" w:rsidRDefault="00181F06" w:rsidP="00181F06">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181F06">
              <w:rPr>
                <w:rFonts w:ascii="Times New Roman" w:eastAsia="Times New Roman" w:hAnsi="Times New Roman" w:cs="Times New Roman"/>
                <w:b/>
                <w:bCs/>
                <w:i/>
                <w:iCs/>
                <w:sz w:val="24"/>
                <w:szCs w:val="24"/>
                <w:lang w:val="en-US" w:eastAsia="en-IN"/>
              </w:rPr>
              <w:t>Phase 4: Post-Attack Analysis</w:t>
            </w:r>
          </w:p>
          <w:p w14:paraId="0881162E" w14:textId="3271E4D2" w:rsidR="00181F06" w:rsidRPr="00181F06" w:rsidRDefault="00181F06" w:rsidP="00181F06">
            <w:pPr>
              <w:pStyle w:val="ListParagraph"/>
              <w:numPr>
                <w:ilvl w:val="0"/>
                <w:numId w:val="13"/>
              </w:numPr>
              <w:spacing w:before="100" w:beforeAutospacing="1" w:after="100" w:afterAutospacing="1" w:line="360" w:lineRule="auto"/>
              <w:outlineLvl w:val="3"/>
              <w:rPr>
                <w:rFonts w:ascii="Times New Roman" w:eastAsia="Times New Roman" w:hAnsi="Times New Roman" w:cs="Times New Roman"/>
                <w:b/>
                <w:bCs/>
                <w:sz w:val="24"/>
                <w:szCs w:val="24"/>
                <w:lang w:val="en-US" w:eastAsia="en-IN"/>
              </w:rPr>
            </w:pPr>
            <w:r w:rsidRPr="00181F06">
              <w:rPr>
                <w:rFonts w:ascii="Times New Roman" w:eastAsia="Times New Roman" w:hAnsi="Times New Roman" w:cs="Times New Roman"/>
                <w:i/>
                <w:iCs/>
                <w:sz w:val="24"/>
                <w:szCs w:val="24"/>
                <w:lang w:val="en-US" w:eastAsia="en-IN"/>
              </w:rPr>
              <w:t>Security Implications:</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Assess the security implications of the successful attack.</w:t>
            </w:r>
          </w:p>
          <w:p w14:paraId="5B3CA2EC" w14:textId="77777777" w:rsidR="00181F06" w:rsidRDefault="00181F06" w:rsidP="00181F06">
            <w:pPr>
              <w:numPr>
                <w:ilvl w:val="0"/>
                <w:numId w:val="13"/>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181F06">
              <w:rPr>
                <w:rFonts w:ascii="Times New Roman" w:eastAsia="Times New Roman" w:hAnsi="Times New Roman" w:cs="Times New Roman"/>
                <w:i/>
                <w:iCs/>
                <w:sz w:val="24"/>
                <w:szCs w:val="24"/>
                <w:lang w:val="en-US" w:eastAsia="en-IN"/>
              </w:rPr>
              <w:t>Recommendations:</w:t>
            </w:r>
            <w:r w:rsidRPr="00181F06">
              <w:rPr>
                <w:rFonts w:ascii="Times New Roman" w:eastAsia="Times New Roman" w:hAnsi="Times New Roman" w:cs="Times New Roman"/>
                <w:b/>
                <w:bCs/>
                <w:sz w:val="24"/>
                <w:szCs w:val="24"/>
                <w:lang w:val="en-US" w:eastAsia="en-IN"/>
              </w:rPr>
              <w:t xml:space="preserve"> </w:t>
            </w:r>
            <w:r w:rsidRPr="00181F06">
              <w:rPr>
                <w:rFonts w:ascii="Times New Roman" w:eastAsia="Times New Roman" w:hAnsi="Times New Roman" w:cs="Times New Roman"/>
                <w:sz w:val="24"/>
                <w:szCs w:val="24"/>
                <w:lang w:val="en-US" w:eastAsia="en-IN"/>
              </w:rPr>
              <w:t>Provide recommendations to improve the target website's security, such as implementing stronger password policies, enabling multi-factor authentication, and using web application firewalls.</w:t>
            </w:r>
          </w:p>
          <w:p w14:paraId="0ADB0B01" w14:textId="2DEB0874" w:rsidR="00607CB0" w:rsidRPr="00607CB0" w:rsidRDefault="00607CB0" w:rsidP="00607CB0">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607CB0">
              <w:rPr>
                <w:rFonts w:ascii="Times New Roman" w:eastAsia="Times New Roman" w:hAnsi="Times New Roman" w:cs="Times New Roman"/>
                <w:b/>
                <w:bCs/>
                <w:i/>
                <w:iCs/>
                <w:sz w:val="24"/>
                <w:szCs w:val="24"/>
                <w:lang w:val="en-US" w:eastAsia="en-IN"/>
              </w:rPr>
              <w:t>Playbook Design: Preventing Brute Force Attacks</w:t>
            </w:r>
          </w:p>
          <w:p w14:paraId="27E2F83F" w14:textId="77777777" w:rsidR="00607CB0" w:rsidRPr="00607CB0" w:rsidRDefault="00607CB0" w:rsidP="00607CB0">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b/>
                <w:bCs/>
                <w:sz w:val="24"/>
                <w:szCs w:val="24"/>
                <w:lang w:val="en-US" w:eastAsia="en-IN"/>
              </w:rPr>
              <w:lastRenderedPageBreak/>
              <w:t xml:space="preserve"> </w:t>
            </w:r>
            <w:r w:rsidRPr="00607CB0">
              <w:rPr>
                <w:rFonts w:ascii="Times New Roman" w:eastAsia="Times New Roman" w:hAnsi="Times New Roman" w:cs="Times New Roman"/>
                <w:i/>
                <w:iCs/>
                <w:sz w:val="24"/>
                <w:szCs w:val="24"/>
                <w:lang w:val="en-US" w:eastAsia="en-IN"/>
              </w:rPr>
              <w:t>Strong Password Policies:</w:t>
            </w:r>
          </w:p>
          <w:p w14:paraId="4ACF86DF" w14:textId="77777777" w:rsidR="00607CB0" w:rsidRDefault="00607CB0" w:rsidP="00607CB0">
            <w:pPr>
              <w:pStyle w:val="ListParagraph"/>
              <w:numPr>
                <w:ilvl w:val="1"/>
                <w:numId w:val="20"/>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Enforce strong password policies, including:</w:t>
            </w:r>
          </w:p>
          <w:p w14:paraId="39473578" w14:textId="77777777" w:rsidR="00607CB0" w:rsidRDefault="00607CB0" w:rsidP="00607CB0">
            <w:pPr>
              <w:pStyle w:val="ListParagraph"/>
              <w:numPr>
                <w:ilvl w:val="0"/>
                <w:numId w:val="2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Minimum password length</w:t>
            </w:r>
          </w:p>
          <w:p w14:paraId="5C345769" w14:textId="77777777" w:rsidR="00607CB0" w:rsidRDefault="00607CB0" w:rsidP="00607CB0">
            <w:pPr>
              <w:pStyle w:val="ListParagraph"/>
              <w:numPr>
                <w:ilvl w:val="0"/>
                <w:numId w:val="2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Required character complexity (uppercase, lowercase, numbers, special characters)</w:t>
            </w:r>
          </w:p>
          <w:p w14:paraId="277508CE" w14:textId="77777777" w:rsidR="00607CB0" w:rsidRDefault="00607CB0" w:rsidP="00607CB0">
            <w:pPr>
              <w:pStyle w:val="ListParagraph"/>
              <w:numPr>
                <w:ilvl w:val="0"/>
                <w:numId w:val="2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Regular password expiration</w:t>
            </w:r>
          </w:p>
          <w:p w14:paraId="7DDF867D" w14:textId="4B58C471" w:rsidR="00607CB0" w:rsidRPr="00607CB0" w:rsidRDefault="00607CB0" w:rsidP="00607CB0">
            <w:pPr>
              <w:pStyle w:val="ListParagraph"/>
              <w:numPr>
                <w:ilvl w:val="0"/>
                <w:numId w:val="2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Password complexity checks</w:t>
            </w:r>
          </w:p>
          <w:p w14:paraId="4A3937E2" w14:textId="77777777" w:rsidR="00607CB0" w:rsidRDefault="00607CB0" w:rsidP="00607CB0">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b/>
                <w:bCs/>
                <w:sz w:val="24"/>
                <w:szCs w:val="24"/>
                <w:lang w:val="en-US" w:eastAsia="en-IN"/>
              </w:rPr>
              <w:t xml:space="preserve"> </w:t>
            </w:r>
            <w:r w:rsidRPr="00607CB0">
              <w:rPr>
                <w:rFonts w:ascii="Times New Roman" w:eastAsia="Times New Roman" w:hAnsi="Times New Roman" w:cs="Times New Roman"/>
                <w:i/>
                <w:iCs/>
                <w:sz w:val="24"/>
                <w:szCs w:val="24"/>
                <w:lang w:val="en-US" w:eastAsia="en-IN"/>
              </w:rPr>
              <w:t>Multi-Factor Authentication (MFA):</w:t>
            </w:r>
          </w:p>
          <w:p w14:paraId="12B20F55" w14:textId="77777777" w:rsidR="00607CB0" w:rsidRPr="00607CB0" w:rsidRDefault="00607CB0" w:rsidP="00607CB0">
            <w:pPr>
              <w:pStyle w:val="ListParagraph"/>
              <w:numPr>
                <w:ilvl w:val="1"/>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sz w:val="24"/>
                <w:szCs w:val="24"/>
                <w:lang w:val="en-US" w:eastAsia="en-IN"/>
              </w:rPr>
              <w:t>Implement MFA to add an extra layer of security.</w:t>
            </w:r>
          </w:p>
          <w:p w14:paraId="3FF587D4" w14:textId="518FBF7D" w:rsidR="00607CB0" w:rsidRPr="00607CB0" w:rsidRDefault="00607CB0" w:rsidP="00607CB0">
            <w:pPr>
              <w:pStyle w:val="ListParagraph"/>
              <w:numPr>
                <w:ilvl w:val="1"/>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sz w:val="24"/>
                <w:szCs w:val="24"/>
                <w:lang w:val="en-US" w:eastAsia="en-IN"/>
              </w:rPr>
              <w:t>Use methods like time-based one-time passwords (TOTP), biometric authentication, or hardware tokens.</w:t>
            </w:r>
          </w:p>
          <w:p w14:paraId="6DB79487" w14:textId="77777777" w:rsidR="00607CB0" w:rsidRPr="00607CB0" w:rsidRDefault="00607CB0" w:rsidP="00607CB0">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b/>
                <w:bCs/>
                <w:sz w:val="24"/>
                <w:szCs w:val="24"/>
                <w:lang w:val="en-US" w:eastAsia="en-IN"/>
              </w:rPr>
              <w:t xml:space="preserve"> </w:t>
            </w:r>
            <w:r w:rsidRPr="00607CB0">
              <w:rPr>
                <w:rFonts w:ascii="Times New Roman" w:eastAsia="Times New Roman" w:hAnsi="Times New Roman" w:cs="Times New Roman"/>
                <w:i/>
                <w:iCs/>
                <w:sz w:val="24"/>
                <w:szCs w:val="24"/>
                <w:lang w:val="en-US" w:eastAsia="en-IN"/>
              </w:rPr>
              <w:t>Account Lockout:</w:t>
            </w:r>
          </w:p>
          <w:p w14:paraId="71233A8B" w14:textId="77777777" w:rsidR="00607CB0" w:rsidRDefault="00607CB0" w:rsidP="00607CB0">
            <w:pPr>
              <w:pStyle w:val="ListParagraph"/>
              <w:numPr>
                <w:ilvl w:val="1"/>
                <w:numId w:val="21"/>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Lock accounts after a certain number of failed login attempts.</w:t>
            </w:r>
          </w:p>
          <w:p w14:paraId="13B3B4BB" w14:textId="7B1F0C2E" w:rsidR="00607CB0" w:rsidRPr="00607CB0" w:rsidRDefault="00607CB0" w:rsidP="00607CB0">
            <w:pPr>
              <w:pStyle w:val="ListParagraph"/>
              <w:numPr>
                <w:ilvl w:val="1"/>
                <w:numId w:val="21"/>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sz w:val="24"/>
                <w:szCs w:val="24"/>
                <w:lang w:val="en-US" w:eastAsia="en-IN"/>
              </w:rPr>
              <w:t>Consider implementing IP-based rate limiting to further mitigate attacks.</w:t>
            </w:r>
          </w:p>
          <w:p w14:paraId="7E017FCB" w14:textId="77777777" w:rsidR="00607CB0" w:rsidRDefault="00607CB0" w:rsidP="00607CB0">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b/>
                <w:bCs/>
                <w:sz w:val="24"/>
                <w:szCs w:val="24"/>
                <w:lang w:val="en-US" w:eastAsia="en-IN"/>
              </w:rPr>
              <w:t xml:space="preserve"> </w:t>
            </w:r>
            <w:r w:rsidRPr="00607CB0">
              <w:rPr>
                <w:rFonts w:ascii="Times New Roman" w:eastAsia="Times New Roman" w:hAnsi="Times New Roman" w:cs="Times New Roman"/>
                <w:i/>
                <w:iCs/>
                <w:sz w:val="24"/>
                <w:szCs w:val="24"/>
                <w:lang w:val="en-US" w:eastAsia="en-IN"/>
              </w:rPr>
              <w:t>Web Application Firewall (WAF):</w:t>
            </w:r>
          </w:p>
          <w:p w14:paraId="68DD3FF9" w14:textId="77777777" w:rsidR="00607CB0" w:rsidRPr="00607CB0" w:rsidRDefault="00607CB0" w:rsidP="00607CB0">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sz w:val="24"/>
                <w:szCs w:val="24"/>
                <w:lang w:val="en-US" w:eastAsia="en-IN"/>
              </w:rPr>
              <w:t>Deploy a WAF to filter and block malicious traffic, including brute force attempts.</w:t>
            </w:r>
          </w:p>
          <w:p w14:paraId="58DCA726" w14:textId="36B21505" w:rsidR="00607CB0" w:rsidRPr="00607CB0" w:rsidRDefault="00607CB0" w:rsidP="00607CB0">
            <w:pPr>
              <w:pStyle w:val="ListParagraph"/>
              <w:numPr>
                <w:ilvl w:val="0"/>
                <w:numId w:val="23"/>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607CB0">
              <w:rPr>
                <w:rFonts w:ascii="Times New Roman" w:eastAsia="Times New Roman" w:hAnsi="Times New Roman" w:cs="Times New Roman"/>
                <w:sz w:val="24"/>
                <w:szCs w:val="24"/>
                <w:lang w:val="en-US" w:eastAsia="en-IN"/>
              </w:rPr>
              <w:t>Configure the WAF to detect and mitigate common attack patterns.</w:t>
            </w:r>
          </w:p>
          <w:p w14:paraId="24B9AEE9" w14:textId="77777777" w:rsidR="00E50518" w:rsidRPr="00E50518" w:rsidRDefault="00607CB0" w:rsidP="00E50518">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607CB0">
              <w:rPr>
                <w:rFonts w:ascii="Times New Roman" w:eastAsia="Times New Roman" w:hAnsi="Times New Roman" w:cs="Times New Roman"/>
                <w:b/>
                <w:bCs/>
                <w:sz w:val="24"/>
                <w:szCs w:val="24"/>
                <w:lang w:val="en-US" w:eastAsia="en-IN"/>
              </w:rPr>
              <w:t xml:space="preserve"> </w:t>
            </w:r>
            <w:r w:rsidRPr="00607CB0">
              <w:rPr>
                <w:rFonts w:ascii="Times New Roman" w:eastAsia="Times New Roman" w:hAnsi="Times New Roman" w:cs="Times New Roman"/>
                <w:i/>
                <w:iCs/>
                <w:sz w:val="24"/>
                <w:szCs w:val="24"/>
                <w:lang w:val="en-US" w:eastAsia="en-IN"/>
              </w:rPr>
              <w:t>Security Headers:</w:t>
            </w:r>
          </w:p>
          <w:p w14:paraId="2F052083" w14:textId="77777777" w:rsidR="00E50518" w:rsidRDefault="00607CB0" w:rsidP="00E50518">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E50518">
              <w:rPr>
                <w:rFonts w:ascii="Times New Roman" w:eastAsia="Times New Roman" w:hAnsi="Times New Roman" w:cs="Times New Roman"/>
                <w:sz w:val="24"/>
                <w:szCs w:val="24"/>
                <w:lang w:val="en-US" w:eastAsia="en-IN"/>
              </w:rPr>
              <w:t>Implement security headers like Strict-Transport-Security (HSTS) to enforce HTTPS and X-Frame-Options to prevent clickjacking.</w:t>
            </w:r>
          </w:p>
          <w:p w14:paraId="4B7CBE5F" w14:textId="6AED5C91" w:rsidR="00607CB0" w:rsidRPr="00E50518" w:rsidRDefault="00607CB0" w:rsidP="00E50518">
            <w:pPr>
              <w:pStyle w:val="ListParagraph"/>
              <w:numPr>
                <w:ilvl w:val="0"/>
                <w:numId w:val="24"/>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E50518">
              <w:rPr>
                <w:rFonts w:ascii="Times New Roman" w:eastAsia="Times New Roman" w:hAnsi="Times New Roman" w:cs="Times New Roman"/>
                <w:sz w:val="24"/>
                <w:szCs w:val="24"/>
                <w:lang w:val="en-US" w:eastAsia="en-IN"/>
              </w:rPr>
              <w:t>Use Content-Security-Policy to restrict the resources that can be loaded on your website.</w:t>
            </w:r>
          </w:p>
          <w:p w14:paraId="059CB61E" w14:textId="77777777" w:rsidR="00E50518" w:rsidRDefault="00607CB0" w:rsidP="00E50518">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E50518">
              <w:rPr>
                <w:rFonts w:ascii="Times New Roman" w:eastAsia="Times New Roman" w:hAnsi="Times New Roman" w:cs="Times New Roman"/>
                <w:i/>
                <w:iCs/>
                <w:sz w:val="24"/>
                <w:szCs w:val="24"/>
                <w:lang w:val="en-US" w:eastAsia="en-IN"/>
              </w:rPr>
              <w:t>Regular Security Audits and Penetration Testing:</w:t>
            </w:r>
          </w:p>
          <w:p w14:paraId="097508A6" w14:textId="77777777" w:rsidR="00181F06" w:rsidRPr="00A13FA7" w:rsidRDefault="00607CB0" w:rsidP="00181F06">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E50518">
              <w:rPr>
                <w:rFonts w:ascii="Times New Roman" w:eastAsia="Times New Roman" w:hAnsi="Times New Roman" w:cs="Times New Roman"/>
                <w:sz w:val="24"/>
                <w:szCs w:val="24"/>
                <w:lang w:val="en-US" w:eastAsia="en-IN"/>
              </w:rPr>
              <w:t>Conduct regular security audits and penetration tests to identify and address vulnerabilities.</w:t>
            </w:r>
            <w:r w:rsidRPr="00A13FA7">
              <w:rPr>
                <w:rFonts w:ascii="Times New Roman" w:eastAsia="Times New Roman" w:hAnsi="Times New Roman" w:cs="Times New Roman"/>
                <w:sz w:val="24"/>
                <w:szCs w:val="24"/>
                <w:lang w:val="en-US" w:eastAsia="en-IN"/>
              </w:rPr>
              <w:t xml:space="preserve">  </w:t>
            </w:r>
          </w:p>
          <w:p w14:paraId="5A8215E4" w14:textId="77777777" w:rsidR="00A13FA7" w:rsidRPr="00A13FA7" w:rsidRDefault="00A13FA7" w:rsidP="00A13FA7">
            <w:p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p>
          <w:p w14:paraId="7B0B52CD" w14:textId="54669DCA" w:rsidR="00A13FA7" w:rsidRPr="00A13FA7" w:rsidRDefault="00A13FA7" w:rsidP="00A13FA7">
            <w:pPr>
              <w:pStyle w:val="ListParagraph"/>
              <w:spacing w:before="100" w:beforeAutospacing="1" w:after="100" w:afterAutospacing="1" w:line="360" w:lineRule="auto"/>
              <w:ind w:left="1440"/>
              <w:outlineLvl w:val="3"/>
              <w:rPr>
                <w:rFonts w:ascii="Times New Roman" w:eastAsia="Times New Roman" w:hAnsi="Times New Roman" w:cs="Times New Roman"/>
                <w:i/>
                <w:iCs/>
                <w:sz w:val="24"/>
                <w:szCs w:val="24"/>
                <w:lang w:val="en-US" w:eastAsia="en-IN"/>
              </w:rPr>
            </w:pPr>
          </w:p>
        </w:tc>
        <w:tc>
          <w:tcPr>
            <w:tcW w:w="1366" w:type="dxa"/>
          </w:tcPr>
          <w:p w14:paraId="7C746B25" w14:textId="77777777" w:rsidR="0087648D" w:rsidRDefault="0087648D"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3E345B" w14:paraId="4C984A27" w14:textId="77777777" w:rsidTr="00181F06">
        <w:trPr>
          <w:jc w:val="center"/>
        </w:trPr>
        <w:tc>
          <w:tcPr>
            <w:tcW w:w="6946" w:type="dxa"/>
          </w:tcPr>
          <w:p w14:paraId="7DEDC97B" w14:textId="77777777" w:rsidR="003E345B" w:rsidRPr="00A13FA7" w:rsidRDefault="003E345B"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A13FA7">
              <w:rPr>
                <w:rFonts w:ascii="Times New Roman" w:eastAsia="Times New Roman" w:hAnsi="Times New Roman" w:cs="Times New Roman"/>
                <w:b/>
                <w:bCs/>
                <w:i/>
                <w:iCs/>
                <w:sz w:val="28"/>
                <w:szCs w:val="28"/>
                <w:u w:val="single"/>
                <w:lang w:eastAsia="en-IN"/>
              </w:rPr>
              <w:lastRenderedPageBreak/>
              <w:t>Implementation</w:t>
            </w:r>
            <w:r w:rsidR="004277DD" w:rsidRPr="00A13FA7">
              <w:rPr>
                <w:rFonts w:ascii="Times New Roman" w:eastAsia="Times New Roman" w:hAnsi="Times New Roman" w:cs="Times New Roman"/>
                <w:b/>
                <w:bCs/>
                <w:i/>
                <w:iCs/>
                <w:sz w:val="28"/>
                <w:szCs w:val="28"/>
                <w:u w:val="single"/>
                <w:lang w:eastAsia="en-IN"/>
              </w:rPr>
              <w:t xml:space="preserve"> </w:t>
            </w:r>
          </w:p>
          <w:p w14:paraId="67D2129A" w14:textId="77777777" w:rsidR="00A13FA7" w:rsidRPr="00A13FA7" w:rsidRDefault="00A13FA7" w:rsidP="00A13FA7">
            <w:pPr>
              <w:spacing w:before="100" w:beforeAutospacing="1" w:after="100" w:afterAutospacing="1" w:line="360" w:lineRule="auto"/>
              <w:outlineLvl w:val="3"/>
              <w:rPr>
                <w:rFonts w:ascii="Times New Roman" w:eastAsia="Times New Roman" w:hAnsi="Times New Roman" w:cs="Times New Roman"/>
                <w:b/>
                <w:bCs/>
                <w:sz w:val="24"/>
                <w:szCs w:val="24"/>
                <w:lang w:val="en-US" w:eastAsia="en-IN"/>
              </w:rPr>
            </w:pPr>
            <w:r w:rsidRPr="00A13FA7">
              <w:rPr>
                <w:rFonts w:ascii="Times New Roman" w:eastAsia="Times New Roman" w:hAnsi="Times New Roman" w:cs="Times New Roman"/>
                <w:b/>
                <w:bCs/>
                <w:sz w:val="24"/>
                <w:szCs w:val="24"/>
                <w:lang w:val="en-US" w:eastAsia="en-IN"/>
              </w:rPr>
              <w:t>Tools and Technologies:</w:t>
            </w:r>
          </w:p>
          <w:p w14:paraId="01208CFE" w14:textId="5877019B" w:rsidR="00A13FA7" w:rsidRPr="00A13FA7" w:rsidRDefault="00A13FA7" w:rsidP="00A13FA7">
            <w:pPr>
              <w:pStyle w:val="ListParagraph"/>
              <w:numPr>
                <w:ilvl w:val="0"/>
                <w:numId w:val="26"/>
              </w:numPr>
              <w:spacing w:before="100" w:beforeAutospacing="1" w:after="100" w:afterAutospacing="1" w:line="360" w:lineRule="auto"/>
              <w:outlineLvl w:val="3"/>
              <w:rPr>
                <w:rFonts w:ascii="Times New Roman" w:eastAsia="Times New Roman" w:hAnsi="Times New Roman" w:cs="Times New Roman"/>
                <w:b/>
                <w:bCs/>
                <w:sz w:val="24"/>
                <w:szCs w:val="24"/>
                <w:lang w:val="en-US" w:eastAsia="en-IN"/>
              </w:rPr>
            </w:pPr>
            <w:r w:rsidRPr="00A13FA7">
              <w:rPr>
                <w:rFonts w:ascii="Times New Roman" w:eastAsia="Times New Roman" w:hAnsi="Times New Roman" w:cs="Times New Roman"/>
                <w:i/>
                <w:iCs/>
                <w:sz w:val="24"/>
                <w:szCs w:val="24"/>
                <w:lang w:val="en-US" w:eastAsia="en-IN"/>
              </w:rPr>
              <w:t>Burp Suite:</w:t>
            </w:r>
            <w:r w:rsidRPr="00A13FA7">
              <w:rPr>
                <w:rFonts w:ascii="Times New Roman" w:eastAsia="Times New Roman" w:hAnsi="Times New Roman" w:cs="Times New Roman"/>
                <w:sz w:val="24"/>
                <w:szCs w:val="24"/>
                <w:lang w:val="en-US" w:eastAsia="en-IN"/>
              </w:rPr>
              <w:t xml:space="preserve"> A comprehensive web security testing tool used to intercept and modify HTTP requests and responses.</w:t>
            </w:r>
          </w:p>
          <w:p w14:paraId="58CDA717" w14:textId="31F98FB1" w:rsidR="00A13FA7" w:rsidRPr="00A13FA7" w:rsidRDefault="00A13FA7" w:rsidP="00A13FA7">
            <w:pPr>
              <w:numPr>
                <w:ilvl w:val="0"/>
                <w:numId w:val="26"/>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i/>
                <w:iCs/>
                <w:sz w:val="24"/>
                <w:szCs w:val="24"/>
                <w:lang w:val="en-US" w:eastAsia="en-IN"/>
              </w:rPr>
              <w:t>Python:</w:t>
            </w:r>
            <w:r w:rsidRPr="00A13FA7">
              <w:rPr>
                <w:rFonts w:ascii="Times New Roman" w:eastAsia="Times New Roman" w:hAnsi="Times New Roman" w:cs="Times New Roman"/>
                <w:sz w:val="24"/>
                <w:szCs w:val="24"/>
                <w:lang w:val="en-US" w:eastAsia="en-IN"/>
              </w:rPr>
              <w:t xml:space="preserve"> A versatile programming language used for</w:t>
            </w:r>
            <w:r>
              <w:rPr>
                <w:rFonts w:ascii="Times New Roman" w:eastAsia="Times New Roman" w:hAnsi="Times New Roman" w:cs="Times New Roman"/>
                <w:sz w:val="24"/>
                <w:szCs w:val="24"/>
                <w:lang w:val="en-US" w:eastAsia="en-IN"/>
              </w:rPr>
              <w:t xml:space="preserve"> </w:t>
            </w:r>
            <w:proofErr w:type="spellStart"/>
            <w:r>
              <w:rPr>
                <w:rFonts w:ascii="Times New Roman" w:eastAsia="Times New Roman" w:hAnsi="Times New Roman" w:cs="Times New Roman"/>
                <w:sz w:val="24"/>
                <w:szCs w:val="24"/>
                <w:lang w:val="en-US" w:eastAsia="en-IN"/>
              </w:rPr>
              <w:t>flasking</w:t>
            </w:r>
            <w:proofErr w:type="spellEnd"/>
          </w:p>
          <w:p w14:paraId="056C4F60" w14:textId="77777777" w:rsidR="00A13FA7" w:rsidRPr="00A13FA7" w:rsidRDefault="00A13FA7" w:rsidP="00A13FA7">
            <w:p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b/>
                <w:bCs/>
                <w:sz w:val="24"/>
                <w:szCs w:val="24"/>
                <w:lang w:val="en-US" w:eastAsia="en-IN"/>
              </w:rPr>
              <w:t>Steps Involved:</w:t>
            </w:r>
          </w:p>
          <w:p w14:paraId="272DDA70" w14:textId="25A0225B" w:rsidR="00A13FA7" w:rsidRPr="00A13FA7" w:rsidRDefault="00A13FA7" w:rsidP="00A13FA7">
            <w:pPr>
              <w:pStyle w:val="ListParagraph"/>
              <w:numPr>
                <w:ilvl w:val="0"/>
                <w:numId w:val="27"/>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A13FA7">
              <w:rPr>
                <w:rFonts w:ascii="Times New Roman" w:eastAsia="Times New Roman" w:hAnsi="Times New Roman" w:cs="Times New Roman"/>
                <w:i/>
                <w:iCs/>
                <w:sz w:val="24"/>
                <w:szCs w:val="24"/>
                <w:lang w:val="en-US" w:eastAsia="en-IN"/>
              </w:rPr>
              <w:t>Target Identification:</w:t>
            </w:r>
          </w:p>
          <w:p w14:paraId="2521B5E2"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Identify the target application or website for the brute force attack.</w:t>
            </w:r>
          </w:p>
          <w:p w14:paraId="194B659D"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Analyze the login page to determine the necessary parameters (username, password, etc.).</w:t>
            </w:r>
          </w:p>
          <w:p w14:paraId="7C85E896" w14:textId="77777777" w:rsidR="00A13FA7" w:rsidRPr="00A13FA7" w:rsidRDefault="00A13FA7" w:rsidP="00A13FA7">
            <w:pPr>
              <w:numPr>
                <w:ilvl w:val="0"/>
                <w:numId w:val="27"/>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A13FA7">
              <w:rPr>
                <w:rFonts w:ascii="Times New Roman" w:eastAsia="Times New Roman" w:hAnsi="Times New Roman" w:cs="Times New Roman"/>
                <w:i/>
                <w:iCs/>
                <w:sz w:val="24"/>
                <w:szCs w:val="24"/>
                <w:lang w:val="en-US" w:eastAsia="en-IN"/>
              </w:rPr>
              <w:t>Burp Suite Configuration:</w:t>
            </w:r>
          </w:p>
          <w:p w14:paraId="3838B74E"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Set up Burp Suite as a proxy to intercept HTTP traffic.</w:t>
            </w:r>
          </w:p>
          <w:p w14:paraId="72DD0C11"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Configure the Intruder tool with the target URL, attack type (e.g., Sniper), and wordlists.</w:t>
            </w:r>
          </w:p>
          <w:p w14:paraId="2524D520" w14:textId="77777777" w:rsidR="00A13FA7" w:rsidRPr="00A13FA7" w:rsidRDefault="00A13FA7" w:rsidP="00A13FA7">
            <w:pPr>
              <w:numPr>
                <w:ilvl w:val="0"/>
                <w:numId w:val="27"/>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A13FA7">
              <w:rPr>
                <w:rFonts w:ascii="Times New Roman" w:eastAsia="Times New Roman" w:hAnsi="Times New Roman" w:cs="Times New Roman"/>
                <w:i/>
                <w:iCs/>
                <w:sz w:val="24"/>
                <w:szCs w:val="24"/>
                <w:lang w:val="en-US" w:eastAsia="en-IN"/>
              </w:rPr>
              <w:t>Launch the Attack:</w:t>
            </w:r>
          </w:p>
          <w:p w14:paraId="1110E44D"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Initiate the brute force attack using the Intruder tool.</w:t>
            </w:r>
          </w:p>
          <w:p w14:paraId="50130FE0"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Monitor the progress of the attack and adjust parameters as needed.</w:t>
            </w:r>
          </w:p>
          <w:p w14:paraId="0FAFD81B" w14:textId="77777777" w:rsidR="00A13FA7" w:rsidRPr="00A13FA7" w:rsidRDefault="00A13FA7" w:rsidP="00A13FA7">
            <w:pPr>
              <w:numPr>
                <w:ilvl w:val="0"/>
                <w:numId w:val="27"/>
              </w:numPr>
              <w:spacing w:before="100" w:beforeAutospacing="1" w:after="100" w:afterAutospacing="1" w:line="360" w:lineRule="auto"/>
              <w:outlineLvl w:val="3"/>
              <w:rPr>
                <w:rFonts w:ascii="Times New Roman" w:eastAsia="Times New Roman" w:hAnsi="Times New Roman" w:cs="Times New Roman"/>
                <w:i/>
                <w:iCs/>
                <w:sz w:val="24"/>
                <w:szCs w:val="24"/>
                <w:lang w:val="en-US" w:eastAsia="en-IN"/>
              </w:rPr>
            </w:pPr>
            <w:r w:rsidRPr="00A13FA7">
              <w:rPr>
                <w:rFonts w:ascii="Times New Roman" w:eastAsia="Times New Roman" w:hAnsi="Times New Roman" w:cs="Times New Roman"/>
                <w:i/>
                <w:iCs/>
                <w:sz w:val="24"/>
                <w:szCs w:val="24"/>
                <w:lang w:val="en-US" w:eastAsia="en-IN"/>
              </w:rPr>
              <w:t>Implement Security Measures:</w:t>
            </w:r>
          </w:p>
          <w:p w14:paraId="680241B2" w14:textId="77777777" w:rsidR="00A13FA7" w:rsidRPr="00A13FA7" w:rsidRDefault="00A13FA7" w:rsidP="00A13FA7">
            <w:pPr>
              <w:numPr>
                <w:ilvl w:val="1"/>
                <w:numId w:val="27"/>
              </w:numPr>
              <w:tabs>
                <w:tab w:val="num" w:pos="1440"/>
              </w:tabs>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 xml:space="preserve">Based on the findings of the attack, implement appropriate security measures to prevent future attacks, such as: </w:t>
            </w:r>
          </w:p>
          <w:p w14:paraId="399F4B37"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Strong password policies</w:t>
            </w:r>
          </w:p>
          <w:p w14:paraId="2F1558FE"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Multi-factor authentication</w:t>
            </w:r>
          </w:p>
          <w:p w14:paraId="6103E435"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Web application firewalls</w:t>
            </w:r>
          </w:p>
          <w:p w14:paraId="6D56C095"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Rate limiting</w:t>
            </w:r>
          </w:p>
          <w:p w14:paraId="34271395"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t>Security headers</w:t>
            </w:r>
          </w:p>
          <w:p w14:paraId="5A2713EB" w14:textId="77777777" w:rsidR="00A13FA7" w:rsidRPr="00A13FA7" w:rsidRDefault="00A13FA7" w:rsidP="00A13FA7">
            <w:pPr>
              <w:numPr>
                <w:ilvl w:val="2"/>
                <w:numId w:val="27"/>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13FA7">
              <w:rPr>
                <w:rFonts w:ascii="Times New Roman" w:eastAsia="Times New Roman" w:hAnsi="Times New Roman" w:cs="Times New Roman"/>
                <w:sz w:val="24"/>
                <w:szCs w:val="24"/>
                <w:lang w:val="en-US" w:eastAsia="en-IN"/>
              </w:rPr>
              <w:lastRenderedPageBreak/>
              <w:t>Regular security audits and penetration testing</w:t>
            </w:r>
          </w:p>
          <w:p w14:paraId="7D296EF5" w14:textId="1A019EE5" w:rsidR="00A13FA7" w:rsidRPr="00A13FA7" w:rsidRDefault="00A13FA7"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p>
        </w:tc>
        <w:tc>
          <w:tcPr>
            <w:tcW w:w="1366" w:type="dxa"/>
          </w:tcPr>
          <w:p w14:paraId="3992B78C" w14:textId="77777777" w:rsidR="003E345B" w:rsidRDefault="003E345B"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DC47B8" w14:paraId="7F4AA10A" w14:textId="77777777" w:rsidTr="00181F06">
        <w:trPr>
          <w:jc w:val="center"/>
        </w:trPr>
        <w:tc>
          <w:tcPr>
            <w:tcW w:w="6946" w:type="dxa"/>
          </w:tcPr>
          <w:p w14:paraId="47C0D2CF" w14:textId="77777777" w:rsidR="00A13FA7" w:rsidRDefault="004277DD"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A13FA7">
              <w:rPr>
                <w:rFonts w:ascii="Times New Roman" w:eastAsia="Times New Roman" w:hAnsi="Times New Roman" w:cs="Times New Roman"/>
                <w:b/>
                <w:bCs/>
                <w:i/>
                <w:iCs/>
                <w:sz w:val="28"/>
                <w:szCs w:val="28"/>
                <w:u w:val="single"/>
                <w:lang w:eastAsia="en-IN"/>
              </w:rPr>
              <w:t>Resources Used</w:t>
            </w:r>
          </w:p>
          <w:p w14:paraId="1DD633CA" w14:textId="77777777" w:rsidR="00224A69" w:rsidRDefault="00A13FA7" w:rsidP="00224A69">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A13FA7">
              <w:rPr>
                <w:rFonts w:ascii="Times New Roman" w:eastAsia="Times New Roman" w:hAnsi="Times New Roman" w:cs="Times New Roman"/>
                <w:b/>
                <w:bCs/>
                <w:sz w:val="24"/>
                <w:szCs w:val="24"/>
                <w:lang w:eastAsia="en-IN"/>
              </w:rPr>
              <w:t>Software:</w:t>
            </w:r>
          </w:p>
          <w:p w14:paraId="10B5C433" w14:textId="0363919F" w:rsidR="00A13FA7" w:rsidRPr="00224A69" w:rsidRDefault="00A13FA7" w:rsidP="00224A69">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24A69">
              <w:rPr>
                <w:rFonts w:ascii="Times New Roman" w:eastAsia="Times New Roman" w:hAnsi="Times New Roman" w:cs="Times New Roman"/>
                <w:i/>
                <w:iCs/>
                <w:sz w:val="24"/>
                <w:szCs w:val="24"/>
                <w:lang w:val="en-US" w:eastAsia="en-IN"/>
              </w:rPr>
              <w:t>Burp Suite Professional:</w:t>
            </w:r>
            <w:r w:rsidRPr="00224A69">
              <w:rPr>
                <w:rFonts w:ascii="Times New Roman" w:eastAsia="Times New Roman" w:hAnsi="Times New Roman" w:cs="Times New Roman"/>
                <w:b/>
                <w:bCs/>
                <w:sz w:val="24"/>
                <w:szCs w:val="24"/>
                <w:lang w:val="en-US" w:eastAsia="en-IN"/>
              </w:rPr>
              <w:t xml:space="preserve"> </w:t>
            </w:r>
            <w:r w:rsidRPr="00224A69">
              <w:rPr>
                <w:rFonts w:ascii="Times New Roman" w:eastAsia="Times New Roman" w:hAnsi="Times New Roman" w:cs="Times New Roman"/>
                <w:sz w:val="24"/>
                <w:szCs w:val="24"/>
                <w:lang w:val="en-US" w:eastAsia="en-IN"/>
              </w:rPr>
              <w:t xml:space="preserve">A comprehensive web security testing tool used to conduct the brute force attack. </w:t>
            </w:r>
          </w:p>
          <w:p w14:paraId="4A70911D" w14:textId="1161C8D6" w:rsidR="00A13FA7" w:rsidRPr="00A13FA7" w:rsidRDefault="00A13FA7" w:rsidP="00A13FA7">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A13FA7">
              <w:rPr>
                <w:rFonts w:ascii="Times New Roman" w:eastAsia="Times New Roman" w:hAnsi="Times New Roman" w:cs="Times New Roman"/>
                <w:i/>
                <w:iCs/>
                <w:sz w:val="24"/>
                <w:szCs w:val="24"/>
                <w:lang w:val="en-US" w:eastAsia="en-IN"/>
              </w:rPr>
              <w:t>Python:</w:t>
            </w:r>
            <w:r>
              <w:rPr>
                <w:rFonts w:ascii="Times New Roman" w:eastAsia="Times New Roman" w:hAnsi="Times New Roman" w:cs="Times New Roman"/>
                <w:b/>
                <w:bCs/>
                <w:sz w:val="24"/>
                <w:szCs w:val="24"/>
                <w:lang w:val="en-US" w:eastAsia="en-IN"/>
              </w:rPr>
              <w:t xml:space="preserve"> </w:t>
            </w:r>
            <w:r w:rsidRPr="00A13FA7">
              <w:rPr>
                <w:rFonts w:ascii="Times New Roman" w:eastAsia="Times New Roman" w:hAnsi="Times New Roman" w:cs="Times New Roman"/>
                <w:sz w:val="24"/>
                <w:szCs w:val="24"/>
                <w:lang w:val="en-US" w:eastAsia="en-IN"/>
              </w:rPr>
              <w:t>versatile programming language, here used for flask app and adding templates</w:t>
            </w:r>
          </w:p>
          <w:p w14:paraId="41FDE9DF" w14:textId="77777777" w:rsidR="00A13FA7" w:rsidRPr="005A7A74" w:rsidRDefault="00A13FA7" w:rsidP="00A13FA7">
            <w:pPr>
              <w:pStyle w:val="ListParagraph"/>
              <w:numPr>
                <w:ilvl w:val="0"/>
                <w:numId w:val="25"/>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A13FA7">
              <w:rPr>
                <w:rFonts w:ascii="Times New Roman" w:eastAsia="Times New Roman" w:hAnsi="Times New Roman" w:cs="Times New Roman"/>
                <w:i/>
                <w:iCs/>
                <w:sz w:val="24"/>
                <w:szCs w:val="24"/>
                <w:lang w:val="en-US" w:eastAsia="en-IN"/>
              </w:rPr>
              <w:t>Text Editor:</w:t>
            </w:r>
            <w:r w:rsidRPr="00A13FA7">
              <w:rPr>
                <w:rFonts w:ascii="Times New Roman" w:eastAsia="Times New Roman" w:hAnsi="Times New Roman" w:cs="Times New Roman"/>
                <w:b/>
                <w:bCs/>
                <w:sz w:val="24"/>
                <w:szCs w:val="24"/>
                <w:lang w:val="en-US" w:eastAsia="en-IN"/>
              </w:rPr>
              <w:t xml:space="preserve"> </w:t>
            </w:r>
            <w:r w:rsidRPr="00A13FA7">
              <w:rPr>
                <w:rFonts w:ascii="Times New Roman" w:eastAsia="Times New Roman" w:hAnsi="Times New Roman" w:cs="Times New Roman"/>
                <w:sz w:val="24"/>
                <w:szCs w:val="24"/>
                <w:lang w:val="en-US" w:eastAsia="en-IN"/>
              </w:rPr>
              <w:t>A text editor like Visual Studio Code, Notepad++, or Sublime Text for writing and editing scripts and reports</w:t>
            </w:r>
            <w:r w:rsidRPr="00A13FA7">
              <w:rPr>
                <w:rFonts w:ascii="Times New Roman" w:eastAsia="Times New Roman" w:hAnsi="Times New Roman" w:cs="Times New Roman"/>
                <w:b/>
                <w:bCs/>
                <w:sz w:val="24"/>
                <w:szCs w:val="24"/>
                <w:lang w:val="en-US" w:eastAsia="en-IN"/>
              </w:rPr>
              <w:t>.</w:t>
            </w:r>
          </w:p>
          <w:p w14:paraId="1BC8ADF2" w14:textId="77777777" w:rsidR="00224A69" w:rsidRDefault="005A7A74" w:rsidP="00224A69">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Hardware:</w:t>
            </w:r>
          </w:p>
          <w:p w14:paraId="1303602D" w14:textId="5F460207" w:rsidR="005A7A74" w:rsidRPr="00224A69" w:rsidRDefault="005A7A74" w:rsidP="00224A69">
            <w:pPr>
              <w:pStyle w:val="ListParagraph"/>
              <w:numPr>
                <w:ilvl w:val="0"/>
                <w:numId w:val="31"/>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24A69">
              <w:rPr>
                <w:rFonts w:ascii="Times New Roman" w:eastAsia="Times New Roman" w:hAnsi="Times New Roman" w:cs="Times New Roman"/>
                <w:sz w:val="24"/>
                <w:szCs w:val="24"/>
                <w:lang w:val="en-US" w:eastAsia="en-IN"/>
              </w:rPr>
              <w:t xml:space="preserve">Computer system with sufficient processing power and memory </w:t>
            </w:r>
          </w:p>
          <w:p w14:paraId="5C232DB3" w14:textId="77777777" w:rsidR="005A7A74" w:rsidRPr="00224A69" w:rsidRDefault="005A7A74" w:rsidP="005A7A74">
            <w:pPr>
              <w:pStyle w:val="ListParagraph"/>
              <w:numPr>
                <w:ilvl w:val="0"/>
                <w:numId w:val="29"/>
              </w:num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224A69">
              <w:rPr>
                <w:rFonts w:ascii="Times New Roman" w:eastAsia="Times New Roman" w:hAnsi="Times New Roman" w:cs="Times New Roman"/>
                <w:sz w:val="24"/>
                <w:szCs w:val="24"/>
                <w:lang w:val="en-US" w:eastAsia="en-IN"/>
              </w:rPr>
              <w:t>Reliable internet connection</w:t>
            </w:r>
            <w:r w:rsidR="00224A69">
              <w:rPr>
                <w:rFonts w:ascii="Times New Roman" w:eastAsia="Times New Roman" w:hAnsi="Times New Roman" w:cs="Times New Roman"/>
                <w:sz w:val="24"/>
                <w:szCs w:val="24"/>
                <w:lang w:val="en-US" w:eastAsia="en-IN"/>
              </w:rPr>
              <w:t xml:space="preserve"> for processing HTTP requests</w:t>
            </w:r>
          </w:p>
          <w:p w14:paraId="3744AA4D" w14:textId="22130D01" w:rsidR="00224A69" w:rsidRPr="005A7A74" w:rsidRDefault="00224A69" w:rsidP="00224A69">
            <w:pPr>
              <w:pStyle w:val="ListParagraph"/>
              <w:spacing w:before="100" w:beforeAutospacing="1" w:after="100" w:afterAutospacing="1" w:line="360" w:lineRule="auto"/>
              <w:outlineLvl w:val="3"/>
              <w:rPr>
                <w:rFonts w:ascii="Times New Roman" w:eastAsia="Times New Roman" w:hAnsi="Times New Roman" w:cs="Times New Roman"/>
                <w:b/>
                <w:bCs/>
                <w:sz w:val="24"/>
                <w:szCs w:val="24"/>
                <w:lang w:eastAsia="en-IN"/>
              </w:rPr>
            </w:pPr>
          </w:p>
        </w:tc>
        <w:tc>
          <w:tcPr>
            <w:tcW w:w="1366" w:type="dxa"/>
          </w:tcPr>
          <w:p w14:paraId="60462D74" w14:textId="77777777" w:rsidR="00DC47B8" w:rsidRDefault="00DC47B8"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4277DD" w14:paraId="48429558" w14:textId="77777777" w:rsidTr="00181F06">
        <w:trPr>
          <w:jc w:val="center"/>
        </w:trPr>
        <w:tc>
          <w:tcPr>
            <w:tcW w:w="6946" w:type="dxa"/>
          </w:tcPr>
          <w:p w14:paraId="668EEBCD" w14:textId="77777777" w:rsidR="004277DD" w:rsidRDefault="004277DD" w:rsidP="00D91E4D">
            <w:pPr>
              <w:spacing w:before="100" w:beforeAutospacing="1" w:after="100" w:afterAutospacing="1" w:line="360" w:lineRule="auto"/>
              <w:outlineLvl w:val="3"/>
              <w:rPr>
                <w:rFonts w:ascii="Times New Roman" w:eastAsia="Times New Roman" w:hAnsi="Times New Roman" w:cs="Times New Roman"/>
                <w:b/>
                <w:bCs/>
                <w:i/>
                <w:iCs/>
                <w:sz w:val="28"/>
                <w:szCs w:val="28"/>
                <w:u w:val="single"/>
                <w:lang w:eastAsia="en-IN"/>
              </w:rPr>
            </w:pPr>
            <w:r w:rsidRPr="00AE3EFE">
              <w:rPr>
                <w:rFonts w:ascii="Times New Roman" w:eastAsia="Times New Roman" w:hAnsi="Times New Roman" w:cs="Times New Roman"/>
                <w:b/>
                <w:bCs/>
                <w:i/>
                <w:iCs/>
                <w:sz w:val="28"/>
                <w:szCs w:val="28"/>
                <w:u w:val="single"/>
                <w:lang w:eastAsia="en-IN"/>
              </w:rPr>
              <w:t>Phases and Milestones</w:t>
            </w:r>
          </w:p>
          <w:p w14:paraId="485645CC" w14:textId="77777777" w:rsidR="00AE3EFE" w:rsidRPr="00AE3EFE" w:rsidRDefault="00AE3EFE" w:rsidP="00AE3EFE">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AE3EFE">
              <w:rPr>
                <w:rFonts w:ascii="Times New Roman" w:eastAsia="Times New Roman" w:hAnsi="Times New Roman" w:cs="Times New Roman"/>
                <w:b/>
                <w:bCs/>
                <w:i/>
                <w:iCs/>
                <w:sz w:val="24"/>
                <w:szCs w:val="24"/>
                <w:lang w:val="en-US" w:eastAsia="en-IN"/>
              </w:rPr>
              <w:t>Phase 1: Project Planning and Setup</w:t>
            </w:r>
          </w:p>
          <w:p w14:paraId="30C08258" w14:textId="77777777" w:rsidR="00AE3EFE" w:rsidRPr="00AE3EFE" w:rsidRDefault="00AE3EFE" w:rsidP="00AE3EFE">
            <w:pPr>
              <w:numPr>
                <w:ilvl w:val="0"/>
                <w:numId w:val="3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Milestone 1.1:</w:t>
            </w:r>
            <w:r w:rsidRPr="00AE3EFE">
              <w:rPr>
                <w:rFonts w:ascii="Times New Roman" w:eastAsia="Times New Roman" w:hAnsi="Times New Roman" w:cs="Times New Roman"/>
                <w:sz w:val="24"/>
                <w:szCs w:val="24"/>
                <w:lang w:val="en-US" w:eastAsia="en-IN"/>
              </w:rPr>
              <w:t xml:space="preserve"> Define project scope and objectives.</w:t>
            </w:r>
          </w:p>
          <w:p w14:paraId="64553EA3" w14:textId="77777777" w:rsidR="00AE3EFE" w:rsidRPr="00AE3EFE" w:rsidRDefault="00AE3EFE" w:rsidP="00AE3EFE">
            <w:pPr>
              <w:numPr>
                <w:ilvl w:val="0"/>
                <w:numId w:val="3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Milestone 1.2:</w:t>
            </w:r>
            <w:r w:rsidRPr="00AE3EFE">
              <w:rPr>
                <w:rFonts w:ascii="Times New Roman" w:eastAsia="Times New Roman" w:hAnsi="Times New Roman" w:cs="Times New Roman"/>
                <w:sz w:val="24"/>
                <w:szCs w:val="24"/>
                <w:lang w:val="en-US" w:eastAsia="en-IN"/>
              </w:rPr>
              <w:t xml:space="preserve"> Set up the development environment (Burp Suite, Python, etc.).</w:t>
            </w:r>
          </w:p>
          <w:p w14:paraId="3550D6CC" w14:textId="77777777" w:rsidR="00AE3EFE" w:rsidRPr="00AE3EFE" w:rsidRDefault="00AE3EFE" w:rsidP="00AE3EFE">
            <w:pPr>
              <w:numPr>
                <w:ilvl w:val="0"/>
                <w:numId w:val="32"/>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Milestone 1.3:</w:t>
            </w:r>
            <w:r w:rsidRPr="00AE3EFE">
              <w:rPr>
                <w:rFonts w:ascii="Times New Roman" w:eastAsia="Times New Roman" w:hAnsi="Times New Roman" w:cs="Times New Roman"/>
                <w:sz w:val="24"/>
                <w:szCs w:val="24"/>
                <w:lang w:val="en-US" w:eastAsia="en-IN"/>
              </w:rPr>
              <w:t xml:space="preserve"> Identify the target application and its vulnerabilities.</w:t>
            </w:r>
          </w:p>
          <w:p w14:paraId="794D12F1" w14:textId="77777777" w:rsidR="00AE3EFE" w:rsidRPr="00AE3EFE" w:rsidRDefault="00AE3EFE" w:rsidP="00AE3EFE">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AE3EFE">
              <w:rPr>
                <w:rFonts w:ascii="Times New Roman" w:eastAsia="Times New Roman" w:hAnsi="Times New Roman" w:cs="Times New Roman"/>
                <w:b/>
                <w:bCs/>
                <w:i/>
                <w:iCs/>
                <w:sz w:val="24"/>
                <w:szCs w:val="24"/>
                <w:lang w:val="en-US" w:eastAsia="en-IN"/>
              </w:rPr>
              <w:t>Phase 2: Brute Force Attack Execution</w:t>
            </w:r>
          </w:p>
          <w:p w14:paraId="1CDCA8A8" w14:textId="77777777" w:rsidR="00AE3EFE" w:rsidRPr="00AE3EFE" w:rsidRDefault="00AE3EFE" w:rsidP="00AE3EFE">
            <w:pPr>
              <w:numPr>
                <w:ilvl w:val="0"/>
                <w:numId w:val="33"/>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Milestone 2.1:</w:t>
            </w:r>
            <w:r w:rsidRPr="00AE3EFE">
              <w:rPr>
                <w:rFonts w:ascii="Times New Roman" w:eastAsia="Times New Roman" w:hAnsi="Times New Roman" w:cs="Times New Roman"/>
                <w:sz w:val="24"/>
                <w:szCs w:val="24"/>
                <w:lang w:val="en-US" w:eastAsia="en-IN"/>
              </w:rPr>
              <w:t xml:space="preserve"> Configure Burp Suite for the attack.</w:t>
            </w:r>
          </w:p>
          <w:p w14:paraId="583EE74F" w14:textId="77777777" w:rsidR="00AE3EFE" w:rsidRPr="00AE3EFE" w:rsidRDefault="00AE3EFE" w:rsidP="00AE3EFE">
            <w:pPr>
              <w:numPr>
                <w:ilvl w:val="0"/>
                <w:numId w:val="33"/>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lastRenderedPageBreak/>
              <w:t>Milestone 2.2:</w:t>
            </w:r>
            <w:r w:rsidRPr="00AE3EFE">
              <w:rPr>
                <w:rFonts w:ascii="Times New Roman" w:eastAsia="Times New Roman" w:hAnsi="Times New Roman" w:cs="Times New Roman"/>
                <w:sz w:val="24"/>
                <w:szCs w:val="24"/>
                <w:lang w:val="en-US" w:eastAsia="en-IN"/>
              </w:rPr>
              <w:t xml:space="preserve"> Launch the Intruder attack with appropriate payloads.</w:t>
            </w:r>
          </w:p>
          <w:p w14:paraId="003C96F9" w14:textId="77777777" w:rsidR="00AE3EFE" w:rsidRPr="00AE3EFE" w:rsidRDefault="00AE3EFE" w:rsidP="00AE3EFE">
            <w:pPr>
              <w:numPr>
                <w:ilvl w:val="0"/>
                <w:numId w:val="33"/>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Milestone 2.3:</w:t>
            </w:r>
            <w:r w:rsidRPr="00AE3EFE">
              <w:rPr>
                <w:rFonts w:ascii="Times New Roman" w:eastAsia="Times New Roman" w:hAnsi="Times New Roman" w:cs="Times New Roman"/>
                <w:sz w:val="24"/>
                <w:szCs w:val="24"/>
                <w:lang w:val="en-US" w:eastAsia="en-IN"/>
              </w:rPr>
              <w:t xml:space="preserve"> Save the attack results in a CSV file.</w:t>
            </w:r>
          </w:p>
          <w:p w14:paraId="4DEEC57A" w14:textId="5F4427B7" w:rsidR="00AE3EFE" w:rsidRPr="00AE3EFE" w:rsidRDefault="00AE3EFE" w:rsidP="00AE3EFE">
            <w:pPr>
              <w:spacing w:before="100" w:beforeAutospacing="1" w:after="100" w:afterAutospacing="1" w:line="360" w:lineRule="auto"/>
              <w:outlineLvl w:val="3"/>
              <w:rPr>
                <w:rFonts w:ascii="Times New Roman" w:eastAsia="Times New Roman" w:hAnsi="Times New Roman" w:cs="Times New Roman"/>
                <w:b/>
                <w:bCs/>
                <w:i/>
                <w:iCs/>
                <w:sz w:val="24"/>
                <w:szCs w:val="24"/>
                <w:lang w:val="en-US" w:eastAsia="en-IN"/>
              </w:rPr>
            </w:pPr>
            <w:r w:rsidRPr="00AE3EFE">
              <w:rPr>
                <w:rFonts w:ascii="Times New Roman" w:eastAsia="Times New Roman" w:hAnsi="Times New Roman" w:cs="Times New Roman"/>
                <w:b/>
                <w:bCs/>
                <w:i/>
                <w:iCs/>
                <w:sz w:val="24"/>
                <w:szCs w:val="24"/>
                <w:lang w:val="en-US" w:eastAsia="en-IN"/>
              </w:rPr>
              <w:t xml:space="preserve">Phase </w:t>
            </w:r>
            <w:r w:rsidR="00EC4D36">
              <w:rPr>
                <w:rFonts w:ascii="Times New Roman" w:eastAsia="Times New Roman" w:hAnsi="Times New Roman" w:cs="Times New Roman"/>
                <w:b/>
                <w:bCs/>
                <w:i/>
                <w:iCs/>
                <w:sz w:val="24"/>
                <w:szCs w:val="24"/>
                <w:lang w:val="en-US" w:eastAsia="en-IN"/>
              </w:rPr>
              <w:t>3</w:t>
            </w:r>
            <w:r w:rsidRPr="00AE3EFE">
              <w:rPr>
                <w:rFonts w:ascii="Times New Roman" w:eastAsia="Times New Roman" w:hAnsi="Times New Roman" w:cs="Times New Roman"/>
                <w:b/>
                <w:bCs/>
                <w:i/>
                <w:iCs/>
                <w:sz w:val="24"/>
                <w:szCs w:val="24"/>
                <w:lang w:val="en-US" w:eastAsia="en-IN"/>
              </w:rPr>
              <w:t xml:space="preserve">: Automation and Optimization </w:t>
            </w:r>
            <w:r>
              <w:rPr>
                <w:rFonts w:ascii="Times New Roman" w:eastAsia="Times New Roman" w:hAnsi="Times New Roman" w:cs="Times New Roman"/>
                <w:b/>
                <w:bCs/>
                <w:i/>
                <w:iCs/>
                <w:sz w:val="24"/>
                <w:szCs w:val="24"/>
                <w:lang w:val="en-US" w:eastAsia="en-IN"/>
              </w:rPr>
              <w:t>(to be worked upon and added later on)</w:t>
            </w:r>
          </w:p>
          <w:p w14:paraId="5C1AB63B" w14:textId="29D0C3F0" w:rsidR="00AE3EFE" w:rsidRPr="00AE3EFE" w:rsidRDefault="00AE3EFE" w:rsidP="00AE3EFE">
            <w:pPr>
              <w:numPr>
                <w:ilvl w:val="0"/>
                <w:numId w:val="35"/>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 xml:space="preserve">Milestone </w:t>
            </w:r>
            <w:r w:rsidR="00EC4D36">
              <w:rPr>
                <w:rFonts w:ascii="Times New Roman" w:eastAsia="Times New Roman" w:hAnsi="Times New Roman" w:cs="Times New Roman"/>
                <w:b/>
                <w:bCs/>
                <w:sz w:val="24"/>
                <w:szCs w:val="24"/>
                <w:lang w:val="en-US" w:eastAsia="en-IN"/>
              </w:rPr>
              <w:t>3</w:t>
            </w:r>
            <w:r w:rsidRPr="00AE3EFE">
              <w:rPr>
                <w:rFonts w:ascii="Times New Roman" w:eastAsia="Times New Roman" w:hAnsi="Times New Roman" w:cs="Times New Roman"/>
                <w:b/>
                <w:bCs/>
                <w:sz w:val="24"/>
                <w:szCs w:val="24"/>
                <w:lang w:val="en-US" w:eastAsia="en-IN"/>
              </w:rPr>
              <w:t>.1:</w:t>
            </w:r>
            <w:r w:rsidRPr="00AE3EFE">
              <w:rPr>
                <w:rFonts w:ascii="Times New Roman" w:eastAsia="Times New Roman" w:hAnsi="Times New Roman" w:cs="Times New Roman"/>
                <w:sz w:val="24"/>
                <w:szCs w:val="24"/>
                <w:lang w:val="en-US" w:eastAsia="en-IN"/>
              </w:rPr>
              <w:t xml:space="preserve"> Develop a Burp Suite extension to automate the attack process and data extraction.</w:t>
            </w:r>
          </w:p>
          <w:p w14:paraId="07CDD845" w14:textId="2840794D" w:rsidR="00AE3EFE" w:rsidRPr="00AE3EFE" w:rsidRDefault="00AE3EFE" w:rsidP="00AE3EFE">
            <w:pPr>
              <w:numPr>
                <w:ilvl w:val="0"/>
                <w:numId w:val="35"/>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 xml:space="preserve">Milestone </w:t>
            </w:r>
            <w:r w:rsidR="00EC4D36">
              <w:rPr>
                <w:rFonts w:ascii="Times New Roman" w:eastAsia="Times New Roman" w:hAnsi="Times New Roman" w:cs="Times New Roman"/>
                <w:b/>
                <w:bCs/>
                <w:sz w:val="24"/>
                <w:szCs w:val="24"/>
                <w:lang w:val="en-US" w:eastAsia="en-IN"/>
              </w:rPr>
              <w:t>3</w:t>
            </w:r>
            <w:r w:rsidRPr="00AE3EFE">
              <w:rPr>
                <w:rFonts w:ascii="Times New Roman" w:eastAsia="Times New Roman" w:hAnsi="Times New Roman" w:cs="Times New Roman"/>
                <w:b/>
                <w:bCs/>
                <w:sz w:val="24"/>
                <w:szCs w:val="24"/>
                <w:lang w:val="en-US" w:eastAsia="en-IN"/>
              </w:rPr>
              <w:t>.2:</w:t>
            </w:r>
            <w:r w:rsidRPr="00AE3EFE">
              <w:rPr>
                <w:rFonts w:ascii="Times New Roman" w:eastAsia="Times New Roman" w:hAnsi="Times New Roman" w:cs="Times New Roman"/>
                <w:sz w:val="24"/>
                <w:szCs w:val="24"/>
                <w:lang w:val="en-US" w:eastAsia="en-IN"/>
              </w:rPr>
              <w:t xml:space="preserve"> Implement automated report generation using Python scripting.</w:t>
            </w:r>
          </w:p>
          <w:p w14:paraId="7EEE7294" w14:textId="09583BA6" w:rsidR="00AE3EFE" w:rsidRPr="00AE3EFE" w:rsidRDefault="00AE3EFE" w:rsidP="00AE3EFE">
            <w:pPr>
              <w:numPr>
                <w:ilvl w:val="0"/>
                <w:numId w:val="35"/>
              </w:numPr>
              <w:spacing w:before="100" w:beforeAutospacing="1" w:after="100" w:afterAutospacing="1" w:line="360" w:lineRule="auto"/>
              <w:outlineLvl w:val="3"/>
              <w:rPr>
                <w:rFonts w:ascii="Times New Roman" w:eastAsia="Times New Roman" w:hAnsi="Times New Roman" w:cs="Times New Roman"/>
                <w:sz w:val="24"/>
                <w:szCs w:val="24"/>
                <w:lang w:val="en-US" w:eastAsia="en-IN"/>
              </w:rPr>
            </w:pPr>
            <w:r w:rsidRPr="00AE3EFE">
              <w:rPr>
                <w:rFonts w:ascii="Times New Roman" w:eastAsia="Times New Roman" w:hAnsi="Times New Roman" w:cs="Times New Roman"/>
                <w:b/>
                <w:bCs/>
                <w:sz w:val="24"/>
                <w:szCs w:val="24"/>
                <w:lang w:val="en-US" w:eastAsia="en-IN"/>
              </w:rPr>
              <w:t xml:space="preserve">Milestone </w:t>
            </w:r>
            <w:r w:rsidR="00EC4D36">
              <w:rPr>
                <w:rFonts w:ascii="Times New Roman" w:eastAsia="Times New Roman" w:hAnsi="Times New Roman" w:cs="Times New Roman"/>
                <w:b/>
                <w:bCs/>
                <w:sz w:val="24"/>
                <w:szCs w:val="24"/>
                <w:lang w:val="en-US" w:eastAsia="en-IN"/>
              </w:rPr>
              <w:t>3</w:t>
            </w:r>
            <w:r w:rsidRPr="00AE3EFE">
              <w:rPr>
                <w:rFonts w:ascii="Times New Roman" w:eastAsia="Times New Roman" w:hAnsi="Times New Roman" w:cs="Times New Roman"/>
                <w:b/>
                <w:bCs/>
                <w:sz w:val="24"/>
                <w:szCs w:val="24"/>
                <w:lang w:val="en-US" w:eastAsia="en-IN"/>
              </w:rPr>
              <w:t>.3:</w:t>
            </w:r>
            <w:r w:rsidRPr="00AE3EFE">
              <w:rPr>
                <w:rFonts w:ascii="Times New Roman" w:eastAsia="Times New Roman" w:hAnsi="Times New Roman" w:cs="Times New Roman"/>
                <w:sz w:val="24"/>
                <w:szCs w:val="24"/>
                <w:lang w:val="en-US" w:eastAsia="en-IN"/>
              </w:rPr>
              <w:t xml:space="preserve"> Optimize the attack process and data analysis for efficiency.</w:t>
            </w:r>
          </w:p>
          <w:p w14:paraId="0DE34C5B" w14:textId="318D0081" w:rsidR="00AE3EFE" w:rsidRPr="00AE3EFE" w:rsidRDefault="00AE3EFE" w:rsidP="00AE3EFE">
            <w:pPr>
              <w:spacing w:before="100" w:beforeAutospacing="1" w:after="100" w:afterAutospacing="1" w:line="360" w:lineRule="auto"/>
              <w:outlineLvl w:val="3"/>
              <w:rPr>
                <w:rFonts w:ascii="Times New Roman" w:eastAsia="Times New Roman" w:hAnsi="Times New Roman" w:cs="Times New Roman"/>
                <w:sz w:val="24"/>
                <w:szCs w:val="24"/>
                <w:lang w:eastAsia="en-IN"/>
              </w:rPr>
            </w:pPr>
          </w:p>
        </w:tc>
        <w:tc>
          <w:tcPr>
            <w:tcW w:w="1366" w:type="dxa"/>
          </w:tcPr>
          <w:p w14:paraId="63F4FAB3" w14:textId="77777777" w:rsidR="004277DD" w:rsidRDefault="004277DD"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r w:rsidR="004277DD" w14:paraId="5F422134" w14:textId="77777777" w:rsidTr="00181F06">
        <w:trPr>
          <w:jc w:val="center"/>
        </w:trPr>
        <w:tc>
          <w:tcPr>
            <w:tcW w:w="6946" w:type="dxa"/>
          </w:tcPr>
          <w:p w14:paraId="5DBE06F0" w14:textId="77777777" w:rsidR="004277DD" w:rsidRDefault="004277DD" w:rsidP="00D91E4D">
            <w:pPr>
              <w:spacing w:before="100" w:beforeAutospacing="1" w:after="100" w:afterAutospacing="1" w:line="360" w:lineRule="auto"/>
              <w:outlineLvl w:val="3"/>
              <w:rPr>
                <w:rFonts w:ascii="Times New Roman" w:eastAsia="Times New Roman" w:hAnsi="Times New Roman" w:cs="Times New Roman"/>
                <w:b/>
                <w:bCs/>
                <w:i/>
                <w:iCs/>
                <w:sz w:val="24"/>
                <w:szCs w:val="24"/>
                <w:u w:val="single"/>
                <w:lang w:eastAsia="en-IN"/>
              </w:rPr>
            </w:pPr>
            <w:r w:rsidRPr="001239E0">
              <w:rPr>
                <w:rFonts w:ascii="Times New Roman" w:eastAsia="Times New Roman" w:hAnsi="Times New Roman" w:cs="Times New Roman"/>
                <w:b/>
                <w:bCs/>
                <w:i/>
                <w:iCs/>
                <w:sz w:val="28"/>
                <w:szCs w:val="28"/>
                <w:u w:val="single"/>
                <w:lang w:eastAsia="en-IN"/>
              </w:rPr>
              <w:t>References</w:t>
            </w:r>
            <w:r w:rsidRPr="001239E0">
              <w:rPr>
                <w:rFonts w:ascii="Times New Roman" w:eastAsia="Times New Roman" w:hAnsi="Times New Roman" w:cs="Times New Roman"/>
                <w:b/>
                <w:bCs/>
                <w:i/>
                <w:iCs/>
                <w:sz w:val="24"/>
                <w:szCs w:val="24"/>
                <w:u w:val="single"/>
                <w:lang w:eastAsia="en-IN"/>
              </w:rPr>
              <w:t xml:space="preserve"> </w:t>
            </w:r>
          </w:p>
          <w:p w14:paraId="5EFE0BB8" w14:textId="78ADC1EB" w:rsidR="001239E0" w:rsidRDefault="001239E0"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BurpSuite</w:t>
            </w:r>
            <w:proofErr w:type="spellEnd"/>
            <w:r>
              <w:rPr>
                <w:rFonts w:ascii="Times New Roman" w:eastAsia="Times New Roman" w:hAnsi="Times New Roman" w:cs="Times New Roman"/>
                <w:sz w:val="24"/>
                <w:szCs w:val="24"/>
                <w:lang w:eastAsia="en-IN"/>
              </w:rPr>
              <w:t xml:space="preserve"> CE: </w:t>
            </w:r>
            <w:hyperlink r:id="rId6" w:history="1">
              <w:r w:rsidRPr="001351B5">
                <w:rPr>
                  <w:rStyle w:val="Hyperlink"/>
                  <w:rFonts w:ascii="Times New Roman" w:eastAsia="Times New Roman" w:hAnsi="Times New Roman" w:cs="Times New Roman"/>
                  <w:sz w:val="24"/>
                  <w:szCs w:val="24"/>
                  <w:lang w:eastAsia="en-IN"/>
                </w:rPr>
                <w:t>https://portswigger.net/burp/communitydownload</w:t>
              </w:r>
            </w:hyperlink>
          </w:p>
          <w:p w14:paraId="071519A0" w14:textId="426368D0" w:rsidR="001239E0" w:rsidRDefault="001239E0"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Dunkin’ Donuts 2015 Incident: </w:t>
            </w:r>
            <w:hyperlink r:id="rId7" w:history="1">
              <w:r w:rsidRPr="001351B5">
                <w:rPr>
                  <w:rStyle w:val="Hyperlink"/>
                  <w:rFonts w:ascii="Times New Roman" w:eastAsia="Times New Roman" w:hAnsi="Times New Roman" w:cs="Times New Roman"/>
                  <w:sz w:val="24"/>
                  <w:szCs w:val="24"/>
                  <w:lang w:eastAsia="en-IN"/>
                </w:rPr>
                <w:t>https://informer.io/resources/dunkin-donuts-data-breach</w:t>
              </w:r>
            </w:hyperlink>
          </w:p>
          <w:p w14:paraId="45A7E3B1" w14:textId="3F40F972" w:rsidR="001239E0" w:rsidRDefault="001239E0"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A-Z education: </w:t>
            </w:r>
            <w:hyperlink r:id="rId8" w:history="1">
              <w:r w:rsidR="000C0802" w:rsidRPr="001351B5">
                <w:rPr>
                  <w:rStyle w:val="Hyperlink"/>
                  <w:rFonts w:ascii="Times New Roman" w:eastAsia="Times New Roman" w:hAnsi="Times New Roman" w:cs="Times New Roman"/>
                  <w:sz w:val="24"/>
                  <w:szCs w:val="24"/>
                  <w:lang w:eastAsia="en-IN"/>
                </w:rPr>
                <w:t>https://github.com/akshatmiglani/Brute-force-for-login-bypass-on-a-local-website/blob/main/app.py</w:t>
              </w:r>
            </w:hyperlink>
          </w:p>
          <w:p w14:paraId="0F67270D" w14:textId="2BA4DA26" w:rsidR="000C0802" w:rsidRDefault="000C0802" w:rsidP="00D91E4D">
            <w:pPr>
              <w:spacing w:before="100" w:beforeAutospacing="1" w:after="100" w:afterAutospacing="1" w:line="360" w:lineRule="auto"/>
              <w:outlineLvl w:val="3"/>
              <w:rPr>
                <w:rStyle w:val="Hyperlink"/>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Understanding </w:t>
            </w:r>
            <w:proofErr w:type="spellStart"/>
            <w:r>
              <w:rPr>
                <w:rFonts w:ascii="Times New Roman" w:eastAsia="Times New Roman" w:hAnsi="Times New Roman" w:cs="Times New Roman"/>
                <w:sz w:val="24"/>
                <w:szCs w:val="24"/>
                <w:lang w:eastAsia="en-IN"/>
              </w:rPr>
              <w:t>BurpSuite</w:t>
            </w:r>
            <w:proofErr w:type="spellEnd"/>
            <w:r>
              <w:rPr>
                <w:rFonts w:ascii="Times New Roman" w:eastAsia="Times New Roman" w:hAnsi="Times New Roman" w:cs="Times New Roman"/>
                <w:sz w:val="24"/>
                <w:szCs w:val="24"/>
                <w:lang w:eastAsia="en-IN"/>
              </w:rPr>
              <w:t xml:space="preserve">: </w:t>
            </w:r>
            <w:hyperlink r:id="rId9" w:history="1">
              <w:r w:rsidRPr="001351B5">
                <w:rPr>
                  <w:rStyle w:val="Hyperlink"/>
                  <w:rFonts w:ascii="Times New Roman" w:eastAsia="Times New Roman" w:hAnsi="Times New Roman" w:cs="Times New Roman"/>
                  <w:sz w:val="24"/>
                  <w:szCs w:val="24"/>
                  <w:lang w:eastAsia="en-IN"/>
                </w:rPr>
                <w:t>https://www.youtube.com/watch?v=hY_gzrTMn3U&amp;list=PLwO5-rumi8A7TVRzfOD4OHabwJ0v1ZA81&amp;index=1</w:t>
              </w:r>
            </w:hyperlink>
          </w:p>
          <w:p w14:paraId="551564B4" w14:textId="7D7A5311" w:rsidR="00873F76" w:rsidRDefault="00873F76" w:rsidP="00D91E4D">
            <w:pPr>
              <w:spacing w:before="100" w:beforeAutospacing="1" w:after="100" w:afterAutospacing="1" w:line="360" w:lineRule="auto"/>
              <w:outlineLvl w:val="3"/>
              <w:rPr>
                <w:rStyle w:val="Hyperlink"/>
                <w:rFonts w:ascii="Times New Roman" w:eastAsia="Times New Roman" w:hAnsi="Times New Roman" w:cs="Times New Roman"/>
                <w:sz w:val="24"/>
                <w:szCs w:val="24"/>
                <w:lang w:eastAsia="en-IN"/>
              </w:rPr>
            </w:pPr>
            <w:r w:rsidRPr="00873F76">
              <w:rPr>
                <w:rStyle w:val="Hyperlink"/>
                <w:rFonts w:ascii="Times New Roman" w:eastAsia="Times New Roman" w:hAnsi="Times New Roman" w:cs="Times New Roman"/>
                <w:color w:val="000000" w:themeColor="text1"/>
                <w:sz w:val="24"/>
                <w:szCs w:val="24"/>
                <w:u w:val="none"/>
                <w:lang w:eastAsia="en-IN"/>
              </w:rPr>
              <w:t>LinkedIn Post about our project:</w:t>
            </w:r>
            <w:r w:rsidRPr="00873F76">
              <w:rPr>
                <w:rStyle w:val="Hyperlink"/>
                <w:rFonts w:ascii="Times New Roman" w:eastAsia="Times New Roman" w:hAnsi="Times New Roman" w:cs="Times New Roman"/>
                <w:color w:val="000000" w:themeColor="text1"/>
                <w:sz w:val="24"/>
                <w:szCs w:val="24"/>
                <w:lang w:eastAsia="en-IN"/>
              </w:rPr>
              <w:t xml:space="preserve"> </w:t>
            </w:r>
            <w:r w:rsidRPr="00873F76">
              <w:rPr>
                <w:rStyle w:val="Hyperlink"/>
                <w:rFonts w:ascii="Times New Roman" w:eastAsia="Times New Roman" w:hAnsi="Times New Roman" w:cs="Times New Roman"/>
                <w:sz w:val="24"/>
                <w:szCs w:val="24"/>
                <w:lang w:eastAsia="en-IN"/>
              </w:rPr>
              <w:t>https://www.linkedin.com/posts/harshit-maan-187936249_3rd-semester-cyber-security-project-name-activity-7268198101776015363-cVHD?utm_source=share&amp;utm_medium=member_desktop</w:t>
            </w:r>
          </w:p>
          <w:p w14:paraId="38BC26A9" w14:textId="004FD729" w:rsidR="00873F76" w:rsidRDefault="00873F76"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p>
          <w:p w14:paraId="2D21140B" w14:textId="042C5694" w:rsidR="009F1CC9" w:rsidRDefault="009F1CC9"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p>
          <w:p w14:paraId="79571C71" w14:textId="54B4704E" w:rsidR="001239E0" w:rsidRPr="001239E0" w:rsidRDefault="001239E0"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p>
        </w:tc>
        <w:tc>
          <w:tcPr>
            <w:tcW w:w="1366" w:type="dxa"/>
          </w:tcPr>
          <w:p w14:paraId="1DEB199B" w14:textId="77777777" w:rsidR="004277DD" w:rsidRDefault="004277DD"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p>
        </w:tc>
      </w:tr>
    </w:tbl>
    <w:p w14:paraId="21819D88" w14:textId="77777777" w:rsidR="00C13B0D" w:rsidRDefault="00C13B0D" w:rsidP="008C48CA">
      <w:pPr>
        <w:spacing w:before="100" w:beforeAutospacing="1" w:after="100" w:afterAutospacing="1" w:line="240" w:lineRule="auto"/>
        <w:jc w:val="center"/>
        <w:rPr>
          <w:rFonts w:ascii="Times New Roman" w:eastAsia="Times New Roman" w:hAnsi="Times New Roman" w:cs="Times New Roman"/>
          <w:b/>
          <w:bCs/>
          <w:sz w:val="24"/>
          <w:szCs w:val="24"/>
          <w:lang w:eastAsia="en-IN"/>
        </w:rPr>
      </w:pPr>
    </w:p>
    <w:sectPr w:rsidR="00C1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F2D"/>
    <w:multiLevelType w:val="multilevel"/>
    <w:tmpl w:val="9FD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0A64"/>
    <w:multiLevelType w:val="multilevel"/>
    <w:tmpl w:val="9AD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14EF"/>
    <w:multiLevelType w:val="multilevel"/>
    <w:tmpl w:val="CD84D186"/>
    <w:lvl w:ilvl="0">
      <w:start w:val="1"/>
      <w:numFmt w:val="decimal"/>
      <w:lvlText w:val="%1)"/>
      <w:lvlJc w:val="left"/>
      <w:pPr>
        <w:tabs>
          <w:tab w:val="num" w:pos="720"/>
        </w:tabs>
        <w:ind w:left="720" w:hanging="360"/>
      </w:pPr>
      <w:rPr>
        <w:rFonts w:ascii="Times New Roman" w:eastAsia="Times New Roman" w:hAnsi="Times New Roman" w:cs="Times New Roman"/>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D68D6"/>
    <w:multiLevelType w:val="hybridMultilevel"/>
    <w:tmpl w:val="361EA924"/>
    <w:lvl w:ilvl="0" w:tplc="7A5465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50FC0"/>
    <w:multiLevelType w:val="multilevel"/>
    <w:tmpl w:val="BDF85468"/>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C7951"/>
    <w:multiLevelType w:val="hybridMultilevel"/>
    <w:tmpl w:val="BED8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11E3E"/>
    <w:multiLevelType w:val="multilevel"/>
    <w:tmpl w:val="EC1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F6F41"/>
    <w:multiLevelType w:val="multilevel"/>
    <w:tmpl w:val="B7A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5362A"/>
    <w:multiLevelType w:val="multilevel"/>
    <w:tmpl w:val="6036784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040E1"/>
    <w:multiLevelType w:val="multilevel"/>
    <w:tmpl w:val="D5EC80F4"/>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D7CC9"/>
    <w:multiLevelType w:val="hybridMultilevel"/>
    <w:tmpl w:val="F06E2F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47D14D89"/>
    <w:multiLevelType w:val="hybridMultilevel"/>
    <w:tmpl w:val="A10E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616CA"/>
    <w:multiLevelType w:val="multilevel"/>
    <w:tmpl w:val="CD84D186"/>
    <w:lvl w:ilvl="0">
      <w:start w:val="1"/>
      <w:numFmt w:val="decimal"/>
      <w:lvlText w:val="%1)"/>
      <w:lvlJc w:val="left"/>
      <w:pPr>
        <w:tabs>
          <w:tab w:val="num" w:pos="720"/>
        </w:tabs>
        <w:ind w:left="720" w:hanging="360"/>
      </w:pPr>
      <w:rPr>
        <w:rFonts w:ascii="Times New Roman" w:eastAsia="Times New Roman" w:hAnsi="Times New Roman" w:cs="Times New Roman"/>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E6E50"/>
    <w:multiLevelType w:val="multilevel"/>
    <w:tmpl w:val="6C2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05CA8"/>
    <w:multiLevelType w:val="hybridMultilevel"/>
    <w:tmpl w:val="B4769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B024E1"/>
    <w:multiLevelType w:val="hybridMultilevel"/>
    <w:tmpl w:val="EF5A12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5F7642"/>
    <w:multiLevelType w:val="multilevel"/>
    <w:tmpl w:val="4FC2547C"/>
    <w:lvl w:ilvl="0">
      <w:start w:val="1"/>
      <w:numFmt w:val="decimal"/>
      <w:lvlText w:val="%1)"/>
      <w:lvlJc w:val="left"/>
      <w:pPr>
        <w:tabs>
          <w:tab w:val="num" w:pos="720"/>
        </w:tabs>
        <w:ind w:left="720" w:hanging="360"/>
      </w:pPr>
      <w:rPr>
        <w:rFonts w:ascii="Times New Roman" w:eastAsia="Times New Roman" w:hAnsi="Times New Roman" w:cs="Times New Roman"/>
        <w:b/>
        <w:bCs/>
        <w:i w:val="0"/>
        <w:iCs w:val="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D295C"/>
    <w:multiLevelType w:val="multilevel"/>
    <w:tmpl w:val="5DE23C32"/>
    <w:lvl w:ilvl="0">
      <w:start w:val="1"/>
      <w:numFmt w:val="decimal"/>
      <w:lvlText w:val="%1)"/>
      <w:lvlJc w:val="left"/>
      <w:pPr>
        <w:tabs>
          <w:tab w:val="num" w:pos="720"/>
        </w:tabs>
        <w:ind w:left="720" w:hanging="360"/>
      </w:pPr>
      <w:rPr>
        <w:rFonts w:ascii="Times New Roman" w:eastAsia="Times New Roman" w:hAnsi="Times New Roman" w:cs="Times New Roman"/>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AD737E"/>
    <w:multiLevelType w:val="hybridMultilevel"/>
    <w:tmpl w:val="0B10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85A47"/>
    <w:multiLevelType w:val="hybridMultilevel"/>
    <w:tmpl w:val="22D2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B21C31"/>
    <w:multiLevelType w:val="multilevel"/>
    <w:tmpl w:val="5BDE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A208A"/>
    <w:multiLevelType w:val="hybridMultilevel"/>
    <w:tmpl w:val="17F0A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A53170"/>
    <w:multiLevelType w:val="hybridMultilevel"/>
    <w:tmpl w:val="B21EC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AD55CE"/>
    <w:multiLevelType w:val="multilevel"/>
    <w:tmpl w:val="4FC2547C"/>
    <w:lvl w:ilvl="0">
      <w:start w:val="1"/>
      <w:numFmt w:val="decimal"/>
      <w:lvlText w:val="%1)"/>
      <w:lvlJc w:val="left"/>
      <w:pPr>
        <w:tabs>
          <w:tab w:val="num" w:pos="720"/>
        </w:tabs>
        <w:ind w:left="720" w:hanging="360"/>
      </w:pPr>
      <w:rPr>
        <w:rFonts w:ascii="Times New Roman" w:eastAsia="Times New Roman" w:hAnsi="Times New Roman" w:cs="Times New Roman"/>
        <w:b/>
        <w:bCs/>
        <w:i w:val="0"/>
        <w:iCs w:val="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A87A54"/>
    <w:multiLevelType w:val="multilevel"/>
    <w:tmpl w:val="832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D2232"/>
    <w:multiLevelType w:val="multilevel"/>
    <w:tmpl w:val="CD84D186"/>
    <w:lvl w:ilvl="0">
      <w:start w:val="1"/>
      <w:numFmt w:val="decimal"/>
      <w:lvlText w:val="%1)"/>
      <w:lvlJc w:val="left"/>
      <w:pPr>
        <w:tabs>
          <w:tab w:val="num" w:pos="720"/>
        </w:tabs>
        <w:ind w:left="720" w:hanging="360"/>
      </w:pPr>
      <w:rPr>
        <w:rFonts w:ascii="Times New Roman" w:eastAsia="Times New Roman" w:hAnsi="Times New Roman" w:cs="Times New Roman" w:hint="default"/>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1E21C7"/>
    <w:multiLevelType w:val="multilevel"/>
    <w:tmpl w:val="1CB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C048F"/>
    <w:multiLevelType w:val="hybridMultilevel"/>
    <w:tmpl w:val="719CCF8E"/>
    <w:lvl w:ilvl="0" w:tplc="2F9842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6E0A61"/>
    <w:multiLevelType w:val="multilevel"/>
    <w:tmpl w:val="A8D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736FA"/>
    <w:multiLevelType w:val="hybridMultilevel"/>
    <w:tmpl w:val="A1246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1C274C"/>
    <w:multiLevelType w:val="multilevel"/>
    <w:tmpl w:val="7FF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581129">
    <w:abstractNumId w:val="11"/>
  </w:num>
  <w:num w:numId="2" w16cid:durableId="627396996">
    <w:abstractNumId w:val="27"/>
  </w:num>
  <w:num w:numId="3" w16cid:durableId="1193809523">
    <w:abstractNumId w:val="20"/>
  </w:num>
  <w:num w:numId="4" w16cid:durableId="808980409">
    <w:abstractNumId w:val="7"/>
  </w:num>
  <w:num w:numId="5" w16cid:durableId="1368527550">
    <w:abstractNumId w:val="3"/>
  </w:num>
  <w:num w:numId="6" w16cid:durableId="8913010">
    <w:abstractNumId w:val="12"/>
  </w:num>
  <w:num w:numId="7" w16cid:durableId="1305425381">
    <w:abstractNumId w:val="31"/>
  </w:num>
  <w:num w:numId="8" w16cid:durableId="1097288707">
    <w:abstractNumId w:val="24"/>
  </w:num>
  <w:num w:numId="9" w16cid:durableId="403722087">
    <w:abstractNumId w:val="22"/>
  </w:num>
  <w:num w:numId="10" w16cid:durableId="315913365">
    <w:abstractNumId w:val="4"/>
  </w:num>
  <w:num w:numId="11" w16cid:durableId="1651902451">
    <w:abstractNumId w:val="14"/>
  </w:num>
  <w:num w:numId="12" w16cid:durableId="741949191">
    <w:abstractNumId w:val="9"/>
  </w:num>
  <w:num w:numId="13" w16cid:durableId="2017804763">
    <w:abstractNumId w:val="10"/>
  </w:num>
  <w:num w:numId="14" w16cid:durableId="834304755">
    <w:abstractNumId w:val="23"/>
  </w:num>
  <w:num w:numId="15" w16cid:durableId="29185569">
    <w:abstractNumId w:val="8"/>
  </w:num>
  <w:num w:numId="16" w16cid:durableId="610743348">
    <w:abstractNumId w:val="34"/>
  </w:num>
  <w:num w:numId="17" w16cid:durableId="1917936135">
    <w:abstractNumId w:val="30"/>
  </w:num>
  <w:num w:numId="18" w16cid:durableId="1303777823">
    <w:abstractNumId w:val="32"/>
  </w:num>
  <w:num w:numId="19" w16cid:durableId="1298074811">
    <w:abstractNumId w:val="28"/>
  </w:num>
  <w:num w:numId="20" w16cid:durableId="84502351">
    <w:abstractNumId w:val="29"/>
  </w:num>
  <w:num w:numId="21" w16cid:durableId="769201856">
    <w:abstractNumId w:val="2"/>
  </w:num>
  <w:num w:numId="22" w16cid:durableId="1661078126">
    <w:abstractNumId w:val="17"/>
  </w:num>
  <w:num w:numId="23" w16cid:durableId="1072779285">
    <w:abstractNumId w:val="33"/>
  </w:num>
  <w:num w:numId="24" w16cid:durableId="729498443">
    <w:abstractNumId w:val="25"/>
  </w:num>
  <w:num w:numId="25" w16cid:durableId="937564059">
    <w:abstractNumId w:val="16"/>
  </w:num>
  <w:num w:numId="26" w16cid:durableId="785153127">
    <w:abstractNumId w:val="19"/>
  </w:num>
  <w:num w:numId="27" w16cid:durableId="1852336752">
    <w:abstractNumId w:val="18"/>
  </w:num>
  <w:num w:numId="28" w16cid:durableId="970524647">
    <w:abstractNumId w:val="26"/>
  </w:num>
  <w:num w:numId="29" w16cid:durableId="1535314070">
    <w:abstractNumId w:val="5"/>
  </w:num>
  <w:num w:numId="30" w16cid:durableId="573777219">
    <w:abstractNumId w:val="13"/>
  </w:num>
  <w:num w:numId="31" w16cid:durableId="591863037">
    <w:abstractNumId w:val="21"/>
  </w:num>
  <w:num w:numId="32" w16cid:durableId="547568920">
    <w:abstractNumId w:val="6"/>
  </w:num>
  <w:num w:numId="33" w16cid:durableId="635836286">
    <w:abstractNumId w:val="0"/>
  </w:num>
  <w:num w:numId="34" w16cid:durableId="1558203345">
    <w:abstractNumId w:val="1"/>
  </w:num>
  <w:num w:numId="35" w16cid:durableId="1607535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C0802"/>
    <w:rsid w:val="001239E0"/>
    <w:rsid w:val="0016107C"/>
    <w:rsid w:val="00162F1D"/>
    <w:rsid w:val="00181F06"/>
    <w:rsid w:val="00224A69"/>
    <w:rsid w:val="002522B0"/>
    <w:rsid w:val="00252EB3"/>
    <w:rsid w:val="002E0ABD"/>
    <w:rsid w:val="002E7C7F"/>
    <w:rsid w:val="00306266"/>
    <w:rsid w:val="00312380"/>
    <w:rsid w:val="0032319F"/>
    <w:rsid w:val="00386689"/>
    <w:rsid w:val="003B102C"/>
    <w:rsid w:val="003E345B"/>
    <w:rsid w:val="00425056"/>
    <w:rsid w:val="004277DD"/>
    <w:rsid w:val="00433686"/>
    <w:rsid w:val="00490164"/>
    <w:rsid w:val="00545EF9"/>
    <w:rsid w:val="00575D4A"/>
    <w:rsid w:val="005A110D"/>
    <w:rsid w:val="005A7A74"/>
    <w:rsid w:val="005B4135"/>
    <w:rsid w:val="005D4EB6"/>
    <w:rsid w:val="005F2767"/>
    <w:rsid w:val="00607CB0"/>
    <w:rsid w:val="00671F46"/>
    <w:rsid w:val="006F343C"/>
    <w:rsid w:val="00735009"/>
    <w:rsid w:val="00761927"/>
    <w:rsid w:val="00784D5A"/>
    <w:rsid w:val="008305D4"/>
    <w:rsid w:val="008453D4"/>
    <w:rsid w:val="00873F76"/>
    <w:rsid w:val="0087648D"/>
    <w:rsid w:val="008C48CA"/>
    <w:rsid w:val="008F1DB7"/>
    <w:rsid w:val="009037B0"/>
    <w:rsid w:val="009E3119"/>
    <w:rsid w:val="009F1CC9"/>
    <w:rsid w:val="00A13FA7"/>
    <w:rsid w:val="00A84F92"/>
    <w:rsid w:val="00AB20A4"/>
    <w:rsid w:val="00AE3EFE"/>
    <w:rsid w:val="00BA4EE8"/>
    <w:rsid w:val="00BD2F2C"/>
    <w:rsid w:val="00C02120"/>
    <w:rsid w:val="00C02F6A"/>
    <w:rsid w:val="00C13B0D"/>
    <w:rsid w:val="00C30921"/>
    <w:rsid w:val="00C51C4B"/>
    <w:rsid w:val="00D37AA1"/>
    <w:rsid w:val="00D91E4D"/>
    <w:rsid w:val="00DC2BFB"/>
    <w:rsid w:val="00DC47B8"/>
    <w:rsid w:val="00DC55F8"/>
    <w:rsid w:val="00DE479A"/>
    <w:rsid w:val="00DF57F8"/>
    <w:rsid w:val="00E149F4"/>
    <w:rsid w:val="00E50518"/>
    <w:rsid w:val="00E63CCA"/>
    <w:rsid w:val="00EC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7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01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1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1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1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07C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07CB0"/>
    <w:rPr>
      <w:color w:val="0563C1" w:themeColor="hyperlink"/>
      <w:u w:val="single"/>
    </w:rPr>
  </w:style>
  <w:style w:type="character" w:styleId="UnresolvedMention">
    <w:name w:val="Unresolved Mention"/>
    <w:basedOn w:val="DefaultParagraphFont"/>
    <w:uiPriority w:val="99"/>
    <w:semiHidden/>
    <w:unhideWhenUsed/>
    <w:rsid w:val="00607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5128">
      <w:bodyDiv w:val="1"/>
      <w:marLeft w:val="0"/>
      <w:marRight w:val="0"/>
      <w:marTop w:val="0"/>
      <w:marBottom w:val="0"/>
      <w:divBdr>
        <w:top w:val="none" w:sz="0" w:space="0" w:color="auto"/>
        <w:left w:val="none" w:sz="0" w:space="0" w:color="auto"/>
        <w:bottom w:val="none" w:sz="0" w:space="0" w:color="auto"/>
        <w:right w:val="none" w:sz="0" w:space="0" w:color="auto"/>
      </w:divBdr>
    </w:div>
    <w:div w:id="75254421">
      <w:bodyDiv w:val="1"/>
      <w:marLeft w:val="0"/>
      <w:marRight w:val="0"/>
      <w:marTop w:val="0"/>
      <w:marBottom w:val="0"/>
      <w:divBdr>
        <w:top w:val="none" w:sz="0" w:space="0" w:color="auto"/>
        <w:left w:val="none" w:sz="0" w:space="0" w:color="auto"/>
        <w:bottom w:val="none" w:sz="0" w:space="0" w:color="auto"/>
        <w:right w:val="none" w:sz="0" w:space="0" w:color="auto"/>
      </w:divBdr>
    </w:div>
    <w:div w:id="91167843">
      <w:bodyDiv w:val="1"/>
      <w:marLeft w:val="0"/>
      <w:marRight w:val="0"/>
      <w:marTop w:val="0"/>
      <w:marBottom w:val="0"/>
      <w:divBdr>
        <w:top w:val="none" w:sz="0" w:space="0" w:color="auto"/>
        <w:left w:val="none" w:sz="0" w:space="0" w:color="auto"/>
        <w:bottom w:val="none" w:sz="0" w:space="0" w:color="auto"/>
        <w:right w:val="none" w:sz="0" w:space="0" w:color="auto"/>
      </w:divBdr>
    </w:div>
    <w:div w:id="341902076">
      <w:bodyDiv w:val="1"/>
      <w:marLeft w:val="0"/>
      <w:marRight w:val="0"/>
      <w:marTop w:val="0"/>
      <w:marBottom w:val="0"/>
      <w:divBdr>
        <w:top w:val="none" w:sz="0" w:space="0" w:color="auto"/>
        <w:left w:val="none" w:sz="0" w:space="0" w:color="auto"/>
        <w:bottom w:val="none" w:sz="0" w:space="0" w:color="auto"/>
        <w:right w:val="none" w:sz="0" w:space="0" w:color="auto"/>
      </w:divBdr>
    </w:div>
    <w:div w:id="389042015">
      <w:bodyDiv w:val="1"/>
      <w:marLeft w:val="0"/>
      <w:marRight w:val="0"/>
      <w:marTop w:val="0"/>
      <w:marBottom w:val="0"/>
      <w:divBdr>
        <w:top w:val="none" w:sz="0" w:space="0" w:color="auto"/>
        <w:left w:val="none" w:sz="0" w:space="0" w:color="auto"/>
        <w:bottom w:val="none" w:sz="0" w:space="0" w:color="auto"/>
        <w:right w:val="none" w:sz="0" w:space="0" w:color="auto"/>
      </w:divBdr>
    </w:div>
    <w:div w:id="557789582">
      <w:bodyDiv w:val="1"/>
      <w:marLeft w:val="0"/>
      <w:marRight w:val="0"/>
      <w:marTop w:val="0"/>
      <w:marBottom w:val="0"/>
      <w:divBdr>
        <w:top w:val="none" w:sz="0" w:space="0" w:color="auto"/>
        <w:left w:val="none" w:sz="0" w:space="0" w:color="auto"/>
        <w:bottom w:val="none" w:sz="0" w:space="0" w:color="auto"/>
        <w:right w:val="none" w:sz="0" w:space="0" w:color="auto"/>
      </w:divBdr>
    </w:div>
    <w:div w:id="587732094">
      <w:bodyDiv w:val="1"/>
      <w:marLeft w:val="0"/>
      <w:marRight w:val="0"/>
      <w:marTop w:val="0"/>
      <w:marBottom w:val="0"/>
      <w:divBdr>
        <w:top w:val="none" w:sz="0" w:space="0" w:color="auto"/>
        <w:left w:val="none" w:sz="0" w:space="0" w:color="auto"/>
        <w:bottom w:val="none" w:sz="0" w:space="0" w:color="auto"/>
        <w:right w:val="none" w:sz="0" w:space="0" w:color="auto"/>
      </w:divBdr>
    </w:div>
    <w:div w:id="588345267">
      <w:bodyDiv w:val="1"/>
      <w:marLeft w:val="0"/>
      <w:marRight w:val="0"/>
      <w:marTop w:val="0"/>
      <w:marBottom w:val="0"/>
      <w:divBdr>
        <w:top w:val="none" w:sz="0" w:space="0" w:color="auto"/>
        <w:left w:val="none" w:sz="0" w:space="0" w:color="auto"/>
        <w:bottom w:val="none" w:sz="0" w:space="0" w:color="auto"/>
        <w:right w:val="none" w:sz="0" w:space="0" w:color="auto"/>
      </w:divBdr>
    </w:div>
    <w:div w:id="662976590">
      <w:bodyDiv w:val="1"/>
      <w:marLeft w:val="0"/>
      <w:marRight w:val="0"/>
      <w:marTop w:val="0"/>
      <w:marBottom w:val="0"/>
      <w:divBdr>
        <w:top w:val="none" w:sz="0" w:space="0" w:color="auto"/>
        <w:left w:val="none" w:sz="0" w:space="0" w:color="auto"/>
        <w:bottom w:val="none" w:sz="0" w:space="0" w:color="auto"/>
        <w:right w:val="none" w:sz="0" w:space="0" w:color="auto"/>
      </w:divBdr>
    </w:div>
    <w:div w:id="714156754">
      <w:bodyDiv w:val="1"/>
      <w:marLeft w:val="0"/>
      <w:marRight w:val="0"/>
      <w:marTop w:val="0"/>
      <w:marBottom w:val="0"/>
      <w:divBdr>
        <w:top w:val="none" w:sz="0" w:space="0" w:color="auto"/>
        <w:left w:val="none" w:sz="0" w:space="0" w:color="auto"/>
        <w:bottom w:val="none" w:sz="0" w:space="0" w:color="auto"/>
        <w:right w:val="none" w:sz="0" w:space="0" w:color="auto"/>
      </w:divBdr>
    </w:div>
    <w:div w:id="1173641161">
      <w:bodyDiv w:val="1"/>
      <w:marLeft w:val="0"/>
      <w:marRight w:val="0"/>
      <w:marTop w:val="0"/>
      <w:marBottom w:val="0"/>
      <w:divBdr>
        <w:top w:val="none" w:sz="0" w:space="0" w:color="auto"/>
        <w:left w:val="none" w:sz="0" w:space="0" w:color="auto"/>
        <w:bottom w:val="none" w:sz="0" w:space="0" w:color="auto"/>
        <w:right w:val="none" w:sz="0" w:space="0" w:color="auto"/>
      </w:divBdr>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714234327">
      <w:bodyDiv w:val="1"/>
      <w:marLeft w:val="0"/>
      <w:marRight w:val="0"/>
      <w:marTop w:val="0"/>
      <w:marBottom w:val="0"/>
      <w:divBdr>
        <w:top w:val="none" w:sz="0" w:space="0" w:color="auto"/>
        <w:left w:val="none" w:sz="0" w:space="0" w:color="auto"/>
        <w:bottom w:val="none" w:sz="0" w:space="0" w:color="auto"/>
        <w:right w:val="none" w:sz="0" w:space="0" w:color="auto"/>
      </w:divBdr>
    </w:div>
    <w:div w:id="1762950985">
      <w:bodyDiv w:val="1"/>
      <w:marLeft w:val="0"/>
      <w:marRight w:val="0"/>
      <w:marTop w:val="0"/>
      <w:marBottom w:val="0"/>
      <w:divBdr>
        <w:top w:val="none" w:sz="0" w:space="0" w:color="auto"/>
        <w:left w:val="none" w:sz="0" w:space="0" w:color="auto"/>
        <w:bottom w:val="none" w:sz="0" w:space="0" w:color="auto"/>
        <w:right w:val="none" w:sz="0" w:space="0" w:color="auto"/>
      </w:divBdr>
    </w:div>
    <w:div w:id="1810123314">
      <w:bodyDiv w:val="1"/>
      <w:marLeft w:val="0"/>
      <w:marRight w:val="0"/>
      <w:marTop w:val="0"/>
      <w:marBottom w:val="0"/>
      <w:divBdr>
        <w:top w:val="none" w:sz="0" w:space="0" w:color="auto"/>
        <w:left w:val="none" w:sz="0" w:space="0" w:color="auto"/>
        <w:bottom w:val="none" w:sz="0" w:space="0" w:color="auto"/>
        <w:right w:val="none" w:sz="0" w:space="0" w:color="auto"/>
      </w:divBdr>
    </w:div>
    <w:div w:id="1818182715">
      <w:bodyDiv w:val="1"/>
      <w:marLeft w:val="0"/>
      <w:marRight w:val="0"/>
      <w:marTop w:val="0"/>
      <w:marBottom w:val="0"/>
      <w:divBdr>
        <w:top w:val="none" w:sz="0" w:space="0" w:color="auto"/>
        <w:left w:val="none" w:sz="0" w:space="0" w:color="auto"/>
        <w:bottom w:val="none" w:sz="0" w:space="0" w:color="auto"/>
        <w:right w:val="none" w:sz="0" w:space="0" w:color="auto"/>
      </w:divBdr>
    </w:div>
    <w:div w:id="1930234415">
      <w:bodyDiv w:val="1"/>
      <w:marLeft w:val="0"/>
      <w:marRight w:val="0"/>
      <w:marTop w:val="0"/>
      <w:marBottom w:val="0"/>
      <w:divBdr>
        <w:top w:val="none" w:sz="0" w:space="0" w:color="auto"/>
        <w:left w:val="none" w:sz="0" w:space="0" w:color="auto"/>
        <w:bottom w:val="none" w:sz="0" w:space="0" w:color="auto"/>
        <w:right w:val="none" w:sz="0" w:space="0" w:color="auto"/>
      </w:divBdr>
      <w:divsChild>
        <w:div w:id="1736929297">
          <w:marLeft w:val="0"/>
          <w:marRight w:val="0"/>
          <w:marTop w:val="0"/>
          <w:marBottom w:val="0"/>
          <w:divBdr>
            <w:top w:val="none" w:sz="0" w:space="0" w:color="auto"/>
            <w:left w:val="none" w:sz="0" w:space="0" w:color="auto"/>
            <w:bottom w:val="none" w:sz="0" w:space="0" w:color="auto"/>
            <w:right w:val="none" w:sz="0" w:space="0" w:color="auto"/>
          </w:divBdr>
          <w:divsChild>
            <w:div w:id="1861621854">
              <w:marLeft w:val="0"/>
              <w:marRight w:val="0"/>
              <w:marTop w:val="0"/>
              <w:marBottom w:val="0"/>
              <w:divBdr>
                <w:top w:val="none" w:sz="0" w:space="0" w:color="auto"/>
                <w:left w:val="none" w:sz="0" w:space="0" w:color="auto"/>
                <w:bottom w:val="none" w:sz="0" w:space="0" w:color="auto"/>
                <w:right w:val="none" w:sz="0" w:space="0" w:color="auto"/>
              </w:divBdr>
              <w:divsChild>
                <w:div w:id="1456632543">
                  <w:marLeft w:val="0"/>
                  <w:marRight w:val="0"/>
                  <w:marTop w:val="0"/>
                  <w:marBottom w:val="0"/>
                  <w:divBdr>
                    <w:top w:val="none" w:sz="0" w:space="0" w:color="auto"/>
                    <w:left w:val="none" w:sz="0" w:space="0" w:color="auto"/>
                    <w:bottom w:val="none" w:sz="0" w:space="0" w:color="auto"/>
                    <w:right w:val="none" w:sz="0" w:space="0" w:color="auto"/>
                  </w:divBdr>
                  <w:divsChild>
                    <w:div w:id="846409857">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526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348128">
      <w:bodyDiv w:val="1"/>
      <w:marLeft w:val="0"/>
      <w:marRight w:val="0"/>
      <w:marTop w:val="0"/>
      <w:marBottom w:val="0"/>
      <w:divBdr>
        <w:top w:val="none" w:sz="0" w:space="0" w:color="auto"/>
        <w:left w:val="none" w:sz="0" w:space="0" w:color="auto"/>
        <w:bottom w:val="none" w:sz="0" w:space="0" w:color="auto"/>
        <w:right w:val="none" w:sz="0" w:space="0" w:color="auto"/>
      </w:divBdr>
      <w:divsChild>
        <w:div w:id="1337273060">
          <w:marLeft w:val="0"/>
          <w:marRight w:val="0"/>
          <w:marTop w:val="0"/>
          <w:marBottom w:val="0"/>
          <w:divBdr>
            <w:top w:val="none" w:sz="0" w:space="0" w:color="auto"/>
            <w:left w:val="none" w:sz="0" w:space="0" w:color="auto"/>
            <w:bottom w:val="none" w:sz="0" w:space="0" w:color="auto"/>
            <w:right w:val="none" w:sz="0" w:space="0" w:color="auto"/>
          </w:divBdr>
          <w:divsChild>
            <w:div w:id="965165680">
              <w:marLeft w:val="0"/>
              <w:marRight w:val="0"/>
              <w:marTop w:val="0"/>
              <w:marBottom w:val="0"/>
              <w:divBdr>
                <w:top w:val="none" w:sz="0" w:space="0" w:color="auto"/>
                <w:left w:val="none" w:sz="0" w:space="0" w:color="auto"/>
                <w:bottom w:val="none" w:sz="0" w:space="0" w:color="auto"/>
                <w:right w:val="none" w:sz="0" w:space="0" w:color="auto"/>
              </w:divBdr>
              <w:divsChild>
                <w:div w:id="979576336">
                  <w:marLeft w:val="0"/>
                  <w:marRight w:val="0"/>
                  <w:marTop w:val="0"/>
                  <w:marBottom w:val="0"/>
                  <w:divBdr>
                    <w:top w:val="none" w:sz="0" w:space="0" w:color="auto"/>
                    <w:left w:val="none" w:sz="0" w:space="0" w:color="auto"/>
                    <w:bottom w:val="none" w:sz="0" w:space="0" w:color="auto"/>
                    <w:right w:val="none" w:sz="0" w:space="0" w:color="auto"/>
                  </w:divBdr>
                  <w:divsChild>
                    <w:div w:id="1357347907">
                      <w:marLeft w:val="0"/>
                      <w:marRight w:val="0"/>
                      <w:marTop w:val="0"/>
                      <w:marBottom w:val="0"/>
                      <w:divBdr>
                        <w:top w:val="none" w:sz="0" w:space="0" w:color="auto"/>
                        <w:left w:val="none" w:sz="0" w:space="0" w:color="auto"/>
                        <w:bottom w:val="none" w:sz="0" w:space="0" w:color="auto"/>
                        <w:right w:val="none" w:sz="0" w:space="0" w:color="auto"/>
                      </w:divBdr>
                      <w:divsChild>
                        <w:div w:id="1709602923">
                          <w:marLeft w:val="0"/>
                          <w:marRight w:val="0"/>
                          <w:marTop w:val="0"/>
                          <w:marBottom w:val="0"/>
                          <w:divBdr>
                            <w:top w:val="none" w:sz="0" w:space="0" w:color="auto"/>
                            <w:left w:val="none" w:sz="0" w:space="0" w:color="auto"/>
                            <w:bottom w:val="none" w:sz="0" w:space="0" w:color="auto"/>
                            <w:right w:val="none" w:sz="0" w:space="0" w:color="auto"/>
                          </w:divBdr>
                          <w:divsChild>
                            <w:div w:id="2011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tmiglani/Brute-force-for-login-bypass-on-a-local-website/blob/main/app.py" TargetMode="External"/><Relationship Id="rId3" Type="http://schemas.openxmlformats.org/officeDocument/2006/relationships/settings" Target="settings.xml"/><Relationship Id="rId7" Type="http://schemas.openxmlformats.org/officeDocument/2006/relationships/hyperlink" Target="https://informer.io/resources/dunkin-donuts-data-bre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burp/communitydownloa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Y_gzrTMn3U&amp;list=PLwO5-rumi8A7TVRzfOD4OHabwJ0v1ZA81&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Harshit Maan</cp:lastModifiedBy>
  <cp:revision>2</cp:revision>
  <dcterms:created xsi:type="dcterms:W3CDTF">2024-11-29T09:46:00Z</dcterms:created>
  <dcterms:modified xsi:type="dcterms:W3CDTF">2024-11-29T09:46:00Z</dcterms:modified>
</cp:coreProperties>
</file>